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FE2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81931D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F76D25" w14:paraId="3F13908A" w14:textId="77777777" w:rsidTr="00F358DC">
        <w:tc>
          <w:tcPr>
            <w:tcW w:w="1117" w:type="dxa"/>
          </w:tcPr>
          <w:p w14:paraId="005E140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</w:tcPr>
          <w:p w14:paraId="3433802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</w:tcPr>
          <w:p w14:paraId="36C90F3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</w:tcPr>
          <w:p w14:paraId="5A58D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</w:tcPr>
          <w:p w14:paraId="1D8A3ED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</w:tcPr>
          <w:p w14:paraId="5B9A07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C933A6" w:rsidRPr="00005EED" w14:paraId="1C7B5CC4" w14:textId="77777777" w:rsidTr="00F358DC">
        <w:tc>
          <w:tcPr>
            <w:tcW w:w="1117" w:type="dxa"/>
          </w:tcPr>
          <w:p w14:paraId="6C9CC384" w14:textId="200335D6" w:rsidR="00C65B64" w:rsidRPr="00C933A6" w:rsidRDefault="00C933A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C3287">
              <w:rPr>
                <w:sz w:val="18"/>
                <w:lang w:val="ru-RU"/>
              </w:rPr>
              <w:t>11.09.2024</w:t>
            </w:r>
          </w:p>
        </w:tc>
        <w:tc>
          <w:tcPr>
            <w:tcW w:w="1115" w:type="dxa"/>
          </w:tcPr>
          <w:p w14:paraId="5505806F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4950" w:type="dxa"/>
          </w:tcPr>
          <w:p w14:paraId="4F1D084D" w14:textId="3E96497B" w:rsidR="00C65B64" w:rsidRPr="00F76D25" w:rsidRDefault="00F76D25" w:rsidP="0006322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Использование восьмеричной системы</w:t>
            </w:r>
            <w:r w:rsidR="00FD2FFD">
              <w:rPr>
                <w:sz w:val="18"/>
                <w:lang w:val="ru-RU"/>
              </w:rPr>
              <w:t xml:space="preserve"> счисления</w:t>
            </w:r>
            <w:r>
              <w:rPr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</w:tcPr>
          <w:p w14:paraId="27D453FB" w14:textId="11741740" w:rsidR="00C65B64" w:rsidRPr="00F76D25" w:rsidRDefault="00F76D25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F76D25">
              <w:rPr>
                <w:sz w:val="18"/>
                <w:lang w:val="ru-RU"/>
              </w:rPr>
              <w:t>02.11.2022</w:t>
            </w:r>
          </w:p>
        </w:tc>
        <w:tc>
          <w:tcPr>
            <w:tcW w:w="977" w:type="dxa"/>
          </w:tcPr>
          <w:p w14:paraId="17A68E24" w14:textId="189E34F8" w:rsidR="00C65B64" w:rsidRPr="00F76D25" w:rsidRDefault="001C3287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1C3287">
              <w:rPr>
                <w:sz w:val="18"/>
              </w:rPr>
              <w:t>~</w:t>
            </w:r>
            <w:r w:rsidR="00F76D25">
              <w:rPr>
                <w:sz w:val="18"/>
                <w:lang w:val="ru-RU"/>
              </w:rPr>
              <w:t>700</w:t>
            </w:r>
          </w:p>
        </w:tc>
        <w:tc>
          <w:tcPr>
            <w:tcW w:w="1026" w:type="dxa"/>
          </w:tcPr>
          <w:p w14:paraId="6BA7B944" w14:textId="40769BF2" w:rsidR="00C65B64" w:rsidRPr="00C933A6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1C3287">
              <w:rPr>
                <w:rFonts w:cs="Times New Roman"/>
                <w:sz w:val="18"/>
                <w:lang w:val="ru-RU"/>
              </w:rPr>
              <w:t>25.09.2</w:t>
            </w:r>
            <w:r w:rsidR="005E56DC">
              <w:rPr>
                <w:rFonts w:cs="Times New Roman"/>
                <w:sz w:val="18"/>
                <w:lang w:val="ru-RU"/>
              </w:rPr>
              <w:t>02</w:t>
            </w:r>
            <w:r w:rsidRPr="001C3287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005EED" w14:paraId="161E78FA" w14:textId="77777777" w:rsidTr="00F358DC">
        <w:tc>
          <w:tcPr>
            <w:tcW w:w="1117" w:type="dxa"/>
          </w:tcPr>
          <w:p w14:paraId="43A296CE" w14:textId="17443BE6" w:rsidR="00C65B64" w:rsidRPr="00C933A6" w:rsidRDefault="005E56DC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lang w:val="ru-RU"/>
              </w:rPr>
              <w:t>25</w:t>
            </w:r>
            <w:r w:rsidRPr="001C3287">
              <w:rPr>
                <w:sz w:val="18"/>
                <w:lang w:val="ru-RU"/>
              </w:rPr>
              <w:t>.09.2024</w:t>
            </w:r>
          </w:p>
        </w:tc>
        <w:tc>
          <w:tcPr>
            <w:tcW w:w="1115" w:type="dxa"/>
          </w:tcPr>
          <w:p w14:paraId="4F80413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4950" w:type="dxa"/>
          </w:tcPr>
          <w:p w14:paraId="0653AA4A" w14:textId="10E8459C" w:rsidR="00C65B64" w:rsidRPr="00120A78" w:rsidRDefault="00120A78" w:rsidP="005E56DC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</w:tcPr>
          <w:p w14:paraId="52B8864A" w14:textId="27C0D381" w:rsidR="00C65B64" w:rsidRPr="00005EED" w:rsidRDefault="008F119F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31.03.2021</w:t>
            </w:r>
          </w:p>
        </w:tc>
        <w:tc>
          <w:tcPr>
            <w:tcW w:w="977" w:type="dxa"/>
          </w:tcPr>
          <w:p w14:paraId="0C04A193" w14:textId="55961868" w:rsidR="00C65B64" w:rsidRPr="00D92BA4" w:rsidRDefault="00D92BA4" w:rsidP="004F3FE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&gt;2000</w:t>
            </w:r>
            <w:r>
              <w:rPr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</w:tcPr>
          <w:p w14:paraId="28B72BF7" w14:textId="1A060C78" w:rsidR="00C65B64" w:rsidRPr="00005EED" w:rsidRDefault="005E56DC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C933A6" w:rsidRPr="00005EED" w14:paraId="193770F7" w14:textId="77777777" w:rsidTr="00F358DC">
        <w:tc>
          <w:tcPr>
            <w:tcW w:w="1117" w:type="dxa"/>
          </w:tcPr>
          <w:p w14:paraId="2A13C4EC" w14:textId="053D8A66" w:rsidR="00C65B64" w:rsidRPr="00005EED" w:rsidRDefault="00C91C2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  <w:tc>
          <w:tcPr>
            <w:tcW w:w="1115" w:type="dxa"/>
          </w:tcPr>
          <w:p w14:paraId="53764AC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4950" w:type="dxa"/>
          </w:tcPr>
          <w:p w14:paraId="7C1EB0B7" w14:textId="6D5CC068" w:rsidR="00C65B64" w:rsidRPr="004F3FE9" w:rsidRDefault="004F3FE9" w:rsidP="004F3FE9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</w:rPr>
              <w:t>Kotlin</w:t>
            </w:r>
            <w:r w:rsidRPr="004F3FE9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как язык программирования будущего</w:t>
            </w:r>
          </w:p>
        </w:tc>
        <w:tc>
          <w:tcPr>
            <w:tcW w:w="1577" w:type="dxa"/>
          </w:tcPr>
          <w:p w14:paraId="406E5E2F" w14:textId="287B49F5" w:rsidR="00C65B64" w:rsidRPr="00005EED" w:rsidRDefault="004F3FE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</w:tcPr>
          <w:p w14:paraId="651FF4BC" w14:textId="055887FF" w:rsidR="00C65B64" w:rsidRPr="004F3FE9" w:rsidRDefault="004F3FE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</w:tcPr>
          <w:p w14:paraId="15FCAAF7" w14:textId="23D4B001" w:rsidR="00C65B64" w:rsidRPr="004F3FE9" w:rsidRDefault="00C91C2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</w:tr>
      <w:tr w:rsidR="00F358DC" w:rsidRPr="00005EED" w14:paraId="67490394" w14:textId="77777777" w:rsidTr="00F358DC">
        <w:tc>
          <w:tcPr>
            <w:tcW w:w="1117" w:type="dxa"/>
          </w:tcPr>
          <w:p w14:paraId="7EF58626" w14:textId="1DAE044C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  <w:tc>
          <w:tcPr>
            <w:tcW w:w="1115" w:type="dxa"/>
          </w:tcPr>
          <w:p w14:paraId="2C285884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4950" w:type="dxa"/>
          </w:tcPr>
          <w:p w14:paraId="22D88B68" w14:textId="708B6246" w:rsidR="00F358DC" w:rsidRPr="00F358DC" w:rsidRDefault="00F358DC" w:rsidP="00F358DC">
            <w:pPr>
              <w:pStyle w:val="Standard"/>
              <w:numPr>
                <w:ilvl w:val="0"/>
                <w:numId w:val="1"/>
              </w:numPr>
              <w:rPr>
                <w:sz w:val="18"/>
              </w:rPr>
            </w:pPr>
            <w:r w:rsidRPr="00F358DC">
              <w:rPr>
                <w:sz w:val="18"/>
              </w:rPr>
              <w:t>Overview of formal languages and their significance</w:t>
            </w:r>
          </w:p>
        </w:tc>
        <w:tc>
          <w:tcPr>
            <w:tcW w:w="1577" w:type="dxa"/>
          </w:tcPr>
          <w:p w14:paraId="6868EB3F" w14:textId="64B6F6B6" w:rsidR="00F358DC" w:rsidRPr="00F358DC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14.08.2024</w:t>
            </w:r>
          </w:p>
        </w:tc>
        <w:tc>
          <w:tcPr>
            <w:tcW w:w="977" w:type="dxa"/>
          </w:tcPr>
          <w:p w14:paraId="1C15C141" w14:textId="037900D2" w:rsidR="00F358DC" w:rsidRPr="00F358DC" w:rsidRDefault="00F358DC" w:rsidP="00F358D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</w:tcPr>
          <w:p w14:paraId="09A3ADA3" w14:textId="4EA01AB4" w:rsidR="00F358DC" w:rsidRPr="00F358DC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</w:tr>
      <w:tr w:rsidR="00F358DC" w:rsidRPr="00005EED" w14:paraId="477C996C" w14:textId="77777777" w:rsidTr="00F358DC">
        <w:tc>
          <w:tcPr>
            <w:tcW w:w="1117" w:type="dxa"/>
          </w:tcPr>
          <w:p w14:paraId="771B3BE6" w14:textId="77777777" w:rsidR="00F358DC" w:rsidRPr="00F358DC" w:rsidRDefault="00F358DC" w:rsidP="00F358DC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14:paraId="6AD5DF69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4950" w:type="dxa"/>
          </w:tcPr>
          <w:p w14:paraId="29E8BEE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</w:tcPr>
          <w:p w14:paraId="60F04BDA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</w:tcPr>
          <w:p w14:paraId="7D9AE347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3A0E090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358DC" w:rsidRPr="00005EED" w14:paraId="0F502451" w14:textId="77777777" w:rsidTr="00F358DC">
        <w:tc>
          <w:tcPr>
            <w:tcW w:w="1117" w:type="dxa"/>
          </w:tcPr>
          <w:p w14:paraId="12169C34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087333D0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4950" w:type="dxa"/>
          </w:tcPr>
          <w:p w14:paraId="4697598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</w:tcPr>
          <w:p w14:paraId="375254E7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</w:tcPr>
          <w:p w14:paraId="6C8FF8FB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6A4FB7EE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358DC" w:rsidRPr="00005EED" w14:paraId="1F0891BD" w14:textId="77777777" w:rsidTr="00F358DC">
        <w:tc>
          <w:tcPr>
            <w:tcW w:w="1117" w:type="dxa"/>
          </w:tcPr>
          <w:p w14:paraId="108DFEC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32732F52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4950" w:type="dxa"/>
          </w:tcPr>
          <w:p w14:paraId="07EB244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</w:tcPr>
          <w:p w14:paraId="62DB4FD8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</w:tcPr>
          <w:p w14:paraId="1292F71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2B1D5312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6CBBBFB" w14:textId="77777777" w:rsidR="00BB2341" w:rsidRDefault="00BB2341">
      <w:pPr>
        <w:pStyle w:val="Standard"/>
        <w:jc w:val="center"/>
        <w:rPr>
          <w:lang w:val="ru-RU"/>
        </w:rPr>
      </w:pPr>
    </w:p>
    <w:p w14:paraId="70F74820" w14:textId="4957987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C3287">
        <w:rPr>
          <w:u w:val="single"/>
          <w:lang w:val="ru-RU"/>
        </w:rPr>
        <w:t xml:space="preserve">Ларионов </w:t>
      </w:r>
      <w:r w:rsidR="005A2698">
        <w:rPr>
          <w:u w:val="single"/>
          <w:lang w:val="ru-RU"/>
        </w:rPr>
        <w:t>В. 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C3287">
        <w:rPr>
          <w:i/>
          <w:u w:val="single"/>
        </w:rPr>
        <w:t>P</w:t>
      </w:r>
      <w:r w:rsidR="001C3287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96D97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F358DC" w14:paraId="51B1C14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BAC93" w14:textId="77777777" w:rsidR="00D81F6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0DBAC8B0" w14:textId="212AB494" w:rsidR="008F119F" w:rsidRPr="008F119F" w:rsidRDefault="00F358DC">
            <w:pPr>
              <w:pStyle w:val="TableContents"/>
              <w:rPr>
                <w:lang w:val="ru-RU"/>
              </w:rPr>
            </w:pPr>
            <w:r w:rsidRPr="00F358DC">
              <w:rPr>
                <w:lang w:val="ru-RU"/>
              </w:rPr>
              <w:t>https://library.fiveable.me/formal-language-theory/unit-1/overview-formal-languages-significance/study-guide/fQCjW1XkSRHtSKv5</w:t>
            </w:r>
          </w:p>
        </w:tc>
      </w:tr>
      <w:tr w:rsidR="00BB2341" w:rsidRPr="00C74060" w14:paraId="6C179504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FD918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3AAF247D" w14:textId="6CC68A12" w:rsidR="00BB2341" w:rsidRPr="000859AA" w:rsidRDefault="00C74060" w:rsidP="00C1079C">
            <w:pPr>
              <w:pStyle w:val="TableContents"/>
            </w:pPr>
            <w:r w:rsidRPr="00C74060">
              <w:t xml:space="preserve">Formal </w:t>
            </w:r>
            <w:r w:rsidR="000859AA">
              <w:t>l</w:t>
            </w:r>
            <w:r w:rsidRPr="00C74060">
              <w:t>anguages</w:t>
            </w:r>
            <w:r>
              <w:t xml:space="preserve">, </w:t>
            </w:r>
            <w:r w:rsidR="000859AA">
              <w:t>s</w:t>
            </w:r>
            <w:r w:rsidRPr="00C74060">
              <w:t>yntax</w:t>
            </w:r>
            <w:r>
              <w:t xml:space="preserve">, </w:t>
            </w:r>
            <w:r w:rsidR="000859AA">
              <w:t>p</w:t>
            </w:r>
            <w:r w:rsidRPr="00C74060">
              <w:t xml:space="preserve">rogramming </w:t>
            </w:r>
            <w:r w:rsidR="000859AA">
              <w:t>l</w:t>
            </w:r>
            <w:r w:rsidRPr="00C74060">
              <w:t>anguages</w:t>
            </w:r>
            <w:r>
              <w:t xml:space="preserve">, </w:t>
            </w:r>
            <w:r w:rsidR="000859AA">
              <w:t>a</w:t>
            </w:r>
            <w:r w:rsidRPr="00C74060">
              <w:t>nalysis</w:t>
            </w:r>
            <w:r w:rsidR="000859AA">
              <w:t>, m</w:t>
            </w:r>
            <w:r w:rsidR="000859AA" w:rsidRPr="00FC0BFE">
              <w:t>arkup languages</w:t>
            </w:r>
            <w:r w:rsidR="000859AA">
              <w:t>.</w:t>
            </w:r>
          </w:p>
        </w:tc>
      </w:tr>
      <w:tr w:rsidR="00BB2341" w:rsidRPr="005A08E8" w14:paraId="090891DC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CB0D7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0A7015FF" w14:textId="7850C680" w:rsidR="00E10146" w:rsidRPr="005A08E8" w:rsidRDefault="00FC0BFE" w:rsidP="00FC0BFE">
            <w:pPr>
              <w:pStyle w:val="TableContents"/>
            </w:pPr>
            <w:r w:rsidRPr="00FC0BFE">
              <w:t xml:space="preserve">1. </w:t>
            </w:r>
            <w:r>
              <w:t>F</w:t>
            </w:r>
            <w:r w:rsidRPr="00FC0BFE">
              <w:t>ormal languages define</w:t>
            </w:r>
            <w:r>
              <w:t xml:space="preserve"> </w:t>
            </w:r>
            <w:r w:rsidRPr="00FC0BFE">
              <w:t>syntax and structure of markup languages.</w:t>
            </w:r>
            <w:r w:rsidRPr="00FC0BFE">
              <w:br/>
              <w:t xml:space="preserve">2. Markup languages help systems display documents </w:t>
            </w:r>
            <w:r>
              <w:t>correctly</w:t>
            </w:r>
            <w:r w:rsidRPr="00FC0BFE">
              <w:t xml:space="preserve"> by using formal rules.</w:t>
            </w:r>
            <w:r w:rsidRPr="00FC0BFE">
              <w:br/>
              <w:t xml:space="preserve">3. Formal languages </w:t>
            </w:r>
            <w:r w:rsidR="001D77A8">
              <w:t>are used</w:t>
            </w:r>
            <w:r w:rsidRPr="00FC0BFE">
              <w:t xml:space="preserve"> as the </w:t>
            </w:r>
            <w:r w:rsidR="001D77A8">
              <w:t>base</w:t>
            </w:r>
            <w:r w:rsidRPr="00FC0BFE">
              <w:t xml:space="preserve"> for tools that parse markup languages, enabling data inspection and modification.</w:t>
            </w:r>
            <w:r w:rsidRPr="00FC0BFE">
              <w:br/>
              <w:t xml:space="preserve">5. Markup languages </w:t>
            </w:r>
            <w:r w:rsidR="001D77A8">
              <w:t>contribute</w:t>
            </w:r>
            <w:r w:rsidRPr="00FC0BFE">
              <w:t xml:space="preserve"> data transmission and web development by offering explicit communication guidelines.</w:t>
            </w:r>
          </w:p>
        </w:tc>
      </w:tr>
      <w:tr w:rsidR="00BB2341" w:rsidRPr="00FC431F" w14:paraId="5F17906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8D05D9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EF24395" w14:textId="796FCD06" w:rsidR="00F162EE" w:rsidRPr="001D77A8" w:rsidRDefault="00FC0BFE" w:rsidP="00FC0BFE">
            <w:pPr>
              <w:pStyle w:val="TableContents"/>
              <w:rPr>
                <w:lang w:val="en"/>
              </w:rPr>
            </w:pPr>
            <w:r w:rsidRPr="00FC0BFE">
              <w:t>1. Programming languages are more likely to function uniformly across systems when formal languages are used.</w:t>
            </w:r>
            <w:r w:rsidRPr="00FC0BFE">
              <w:br/>
              <w:t xml:space="preserve">2. </w:t>
            </w:r>
            <w:r w:rsidR="001D77A8" w:rsidRPr="001D77A8">
              <w:rPr>
                <w:lang w:val="en"/>
              </w:rPr>
              <w:t>When using formal languages, it is easier to evaluate algorithms and systems for accuracy and efficiency</w:t>
            </w:r>
            <w:r w:rsidR="001D77A8">
              <w:t>.</w:t>
            </w:r>
            <w:r w:rsidRPr="00FC0BFE">
              <w:br/>
              <w:t xml:space="preserve">3. </w:t>
            </w:r>
            <w:r w:rsidR="001D77A8" w:rsidRPr="001D77A8">
              <w:rPr>
                <w:lang w:val="en"/>
              </w:rPr>
              <w:t>Consistent formatting and easy exchange of data between systems are provided by markup languages</w:t>
            </w:r>
            <w:r w:rsidR="001D77A8">
              <w:rPr>
                <w:lang w:val="en"/>
              </w:rPr>
              <w:t>.</w:t>
            </w:r>
            <w:r w:rsidRPr="00FC0BFE">
              <w:br/>
              <w:t xml:space="preserve">4. </w:t>
            </w:r>
            <w:r w:rsidR="001D77A8" w:rsidRPr="001D77A8">
              <w:rPr>
                <w:lang w:val="en"/>
              </w:rPr>
              <w:t xml:space="preserve">Regular expressions </w:t>
            </w:r>
            <w:r w:rsidR="001D77A8">
              <w:rPr>
                <w:lang w:val="en"/>
              </w:rPr>
              <w:t>are used for quick searching data.</w:t>
            </w:r>
          </w:p>
        </w:tc>
      </w:tr>
      <w:tr w:rsidR="00BB2341" w:rsidRPr="00FC431F" w14:paraId="49762B4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BBFB" w14:textId="076DF311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2D4E336" w14:textId="5315DD17" w:rsidR="00FC431F" w:rsidRPr="00FC431F" w:rsidRDefault="00FC431F" w:rsidP="00FC431F">
            <w:pPr>
              <w:pStyle w:val="TableContents"/>
              <w:numPr>
                <w:ilvl w:val="0"/>
                <w:numId w:val="2"/>
              </w:numPr>
              <w:ind w:left="381"/>
            </w:pPr>
            <w:r w:rsidRPr="00FC431F">
              <w:rPr>
                <w:lang w:val="en"/>
              </w:rPr>
              <w:t xml:space="preserve">Formal languages ​​require strict rules that </w:t>
            </w:r>
            <w:r w:rsidR="000859AA">
              <w:rPr>
                <w:lang w:val="en"/>
              </w:rPr>
              <w:t>could</w:t>
            </w:r>
            <w:r w:rsidRPr="00FC431F">
              <w:rPr>
                <w:lang w:val="en"/>
              </w:rPr>
              <w:t xml:space="preserve"> be difficult </w:t>
            </w:r>
            <w:r w:rsidR="000859AA">
              <w:rPr>
                <w:lang w:val="en"/>
              </w:rPr>
              <w:t xml:space="preserve">to understand or use </w:t>
            </w:r>
            <w:r w:rsidRPr="00FC431F">
              <w:rPr>
                <w:lang w:val="en"/>
              </w:rPr>
              <w:t>for beginners</w:t>
            </w:r>
            <w:r w:rsidR="000859AA">
              <w:rPr>
                <w:lang w:val="en"/>
              </w:rPr>
              <w:t>.</w:t>
            </w:r>
          </w:p>
          <w:p w14:paraId="3DCAFDF6" w14:textId="6FE22E44" w:rsidR="00FC431F" w:rsidRPr="00FC431F" w:rsidRDefault="00FC431F" w:rsidP="00FC431F">
            <w:pPr>
              <w:pStyle w:val="TableContents"/>
              <w:numPr>
                <w:ilvl w:val="0"/>
                <w:numId w:val="2"/>
              </w:numPr>
              <w:ind w:left="381"/>
            </w:pPr>
            <w:r w:rsidRPr="00FC431F">
              <w:rPr>
                <w:lang w:val="en"/>
              </w:rPr>
              <w:t>The structure of formal languages ​​can make it difficult to change systems quickly</w:t>
            </w:r>
            <w:r w:rsidR="000859AA">
              <w:rPr>
                <w:lang w:val="en"/>
              </w:rPr>
              <w:t>.</w:t>
            </w:r>
          </w:p>
          <w:p w14:paraId="42661FC4" w14:textId="63D2FBDA" w:rsidR="000859AA" w:rsidRPr="000859AA" w:rsidRDefault="000859AA" w:rsidP="00FC431F">
            <w:pPr>
              <w:pStyle w:val="TableContents"/>
              <w:numPr>
                <w:ilvl w:val="0"/>
                <w:numId w:val="2"/>
              </w:numPr>
              <w:ind w:left="381"/>
            </w:pPr>
            <w:r w:rsidRPr="000859AA">
              <w:rPr>
                <w:lang w:val="en"/>
              </w:rPr>
              <w:t>Markup languages ​​provide consistency and can make web documents more complex and slow</w:t>
            </w:r>
            <w:r>
              <w:rPr>
                <w:lang w:val="en"/>
              </w:rPr>
              <w:t>er</w:t>
            </w:r>
            <w:r w:rsidRPr="000859AA">
              <w:rPr>
                <w:lang w:val="en"/>
              </w:rPr>
              <w:t xml:space="preserve"> to run.</w:t>
            </w:r>
          </w:p>
          <w:p w14:paraId="0A285CA0" w14:textId="435796C5" w:rsidR="000F0BAA" w:rsidRPr="00FC431F" w:rsidRDefault="00FC431F" w:rsidP="00FC431F">
            <w:pPr>
              <w:pStyle w:val="TableContents"/>
              <w:numPr>
                <w:ilvl w:val="0"/>
                <w:numId w:val="2"/>
              </w:numPr>
              <w:ind w:left="381"/>
            </w:pPr>
            <w:r w:rsidRPr="00FC431F">
              <w:rPr>
                <w:lang w:val="en"/>
              </w:rPr>
              <w:t xml:space="preserve">Regular expressions are a </w:t>
            </w:r>
            <w:r w:rsidR="000859AA">
              <w:rPr>
                <w:lang w:val="en"/>
              </w:rPr>
              <w:t>great tool, but incorrect usage of them can cause different bugs or mistakes.</w:t>
            </w:r>
          </w:p>
        </w:tc>
      </w:tr>
      <w:tr w:rsidR="00BB2341" w14:paraId="2A92B682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5C1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3FB75" w14:textId="26F7ACAB" w:rsidR="00C92695" w:rsidRPr="00FC431F" w:rsidRDefault="00FC431F">
            <w:pPr>
              <w:pStyle w:val="TableContents"/>
            </w:pPr>
            <w:r>
              <w:t xml:space="preserve">Wish you all the best, </w:t>
            </w:r>
            <w:r w:rsidRPr="00FC431F">
              <w:t xml:space="preserve">Pavel </w:t>
            </w:r>
            <w:proofErr w:type="spellStart"/>
            <w:r w:rsidRPr="00FC431F">
              <w:t>Valeryevich</w:t>
            </w:r>
            <w:proofErr w:type="spellEnd"/>
            <w:r>
              <w:t>!</w:t>
            </w:r>
          </w:p>
        </w:tc>
      </w:tr>
    </w:tbl>
    <w:p w14:paraId="59706E7E" w14:textId="77777777" w:rsidR="00BB2341" w:rsidRPr="00FC431F" w:rsidRDefault="00BB2341" w:rsidP="007932EB">
      <w:pPr>
        <w:pStyle w:val="Standard"/>
        <w:rPr>
          <w:sz w:val="6"/>
          <w:szCs w:val="6"/>
        </w:rPr>
      </w:pPr>
    </w:p>
    <w:sectPr w:rsidR="00BB2341" w:rsidRPr="00FC431F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30034" w14:textId="77777777" w:rsidR="00C056EA" w:rsidRDefault="00C056EA">
      <w:r>
        <w:separator/>
      </w:r>
    </w:p>
  </w:endnote>
  <w:endnote w:type="continuationSeparator" w:id="0">
    <w:p w14:paraId="164301E9" w14:textId="77777777" w:rsidR="00C056EA" w:rsidRDefault="00C0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079ED" w14:textId="77777777" w:rsidR="00C056EA" w:rsidRDefault="00C056EA">
      <w:r>
        <w:separator/>
      </w:r>
    </w:p>
  </w:footnote>
  <w:footnote w:type="continuationSeparator" w:id="0">
    <w:p w14:paraId="7B4F0AED" w14:textId="77777777" w:rsidR="00C056EA" w:rsidRDefault="00C056EA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63220"/>
    <w:rsid w:val="000859AA"/>
    <w:rsid w:val="000868CA"/>
    <w:rsid w:val="000949B7"/>
    <w:rsid w:val="000952AE"/>
    <w:rsid w:val="000A4623"/>
    <w:rsid w:val="000B7F70"/>
    <w:rsid w:val="000F0BAA"/>
    <w:rsid w:val="00120A78"/>
    <w:rsid w:val="001957FD"/>
    <w:rsid w:val="001C3287"/>
    <w:rsid w:val="001D77A8"/>
    <w:rsid w:val="001F6064"/>
    <w:rsid w:val="002C33DB"/>
    <w:rsid w:val="00330DF9"/>
    <w:rsid w:val="003A2FB9"/>
    <w:rsid w:val="003E1F97"/>
    <w:rsid w:val="0040677F"/>
    <w:rsid w:val="004113E2"/>
    <w:rsid w:val="004A7A56"/>
    <w:rsid w:val="004F3FE9"/>
    <w:rsid w:val="004F7DF0"/>
    <w:rsid w:val="00535C0A"/>
    <w:rsid w:val="005A08E8"/>
    <w:rsid w:val="005A2698"/>
    <w:rsid w:val="005D1D77"/>
    <w:rsid w:val="005E56DC"/>
    <w:rsid w:val="00602080"/>
    <w:rsid w:val="00616AC6"/>
    <w:rsid w:val="0062491C"/>
    <w:rsid w:val="00687863"/>
    <w:rsid w:val="006D0165"/>
    <w:rsid w:val="00734CA7"/>
    <w:rsid w:val="007932EB"/>
    <w:rsid w:val="007D5A2A"/>
    <w:rsid w:val="00817B2B"/>
    <w:rsid w:val="00837A5C"/>
    <w:rsid w:val="00851772"/>
    <w:rsid w:val="0089661B"/>
    <w:rsid w:val="008B168E"/>
    <w:rsid w:val="008F119F"/>
    <w:rsid w:val="009441BB"/>
    <w:rsid w:val="00952AA4"/>
    <w:rsid w:val="00977D58"/>
    <w:rsid w:val="009A0407"/>
    <w:rsid w:val="009A062E"/>
    <w:rsid w:val="009C16CA"/>
    <w:rsid w:val="009E6EF7"/>
    <w:rsid w:val="00A55F43"/>
    <w:rsid w:val="00A6628D"/>
    <w:rsid w:val="00AF2AFC"/>
    <w:rsid w:val="00AF60B4"/>
    <w:rsid w:val="00B30F65"/>
    <w:rsid w:val="00B923F0"/>
    <w:rsid w:val="00BA76DB"/>
    <w:rsid w:val="00BB1E4F"/>
    <w:rsid w:val="00BB2341"/>
    <w:rsid w:val="00BC4479"/>
    <w:rsid w:val="00C056EA"/>
    <w:rsid w:val="00C1079C"/>
    <w:rsid w:val="00C242C3"/>
    <w:rsid w:val="00C5650A"/>
    <w:rsid w:val="00C6418F"/>
    <w:rsid w:val="00C65B64"/>
    <w:rsid w:val="00C71B95"/>
    <w:rsid w:val="00C74060"/>
    <w:rsid w:val="00C91C29"/>
    <w:rsid w:val="00C92695"/>
    <w:rsid w:val="00C933A6"/>
    <w:rsid w:val="00D657A6"/>
    <w:rsid w:val="00D81F61"/>
    <w:rsid w:val="00D92BA4"/>
    <w:rsid w:val="00E10146"/>
    <w:rsid w:val="00E20C71"/>
    <w:rsid w:val="00E43126"/>
    <w:rsid w:val="00E552CF"/>
    <w:rsid w:val="00E97E00"/>
    <w:rsid w:val="00EC143F"/>
    <w:rsid w:val="00EC69C7"/>
    <w:rsid w:val="00EE3E8B"/>
    <w:rsid w:val="00F162EE"/>
    <w:rsid w:val="00F20350"/>
    <w:rsid w:val="00F358DC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2</cp:revision>
  <cp:lastPrinted>1899-12-31T21:00:00Z</cp:lastPrinted>
  <dcterms:created xsi:type="dcterms:W3CDTF">2025-10-05T14:16:00Z</dcterms:created>
  <dcterms:modified xsi:type="dcterms:W3CDTF">2025-10-05T14:16:00Z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