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EFE29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481931DA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099A5290" w14:textId="77777777" w:rsidR="00C65B64" w:rsidRDefault="00C65B64">
      <w:pPr>
        <w:pStyle w:val="Standard"/>
        <w:jc w:val="center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115"/>
        <w:gridCol w:w="4950"/>
        <w:gridCol w:w="1577"/>
        <w:gridCol w:w="977"/>
        <w:gridCol w:w="1026"/>
      </w:tblGrid>
      <w:tr w:rsidR="00C933A6" w:rsidRPr="00F76D25" w14:paraId="3F13908A" w14:textId="77777777" w:rsidTr="00F358DC">
        <w:tc>
          <w:tcPr>
            <w:tcW w:w="1117" w:type="dxa"/>
          </w:tcPr>
          <w:p w14:paraId="005E140A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</w:tcPr>
          <w:p w14:paraId="3433802D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4950" w:type="dxa"/>
          </w:tcPr>
          <w:p w14:paraId="36C90F3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577" w:type="dxa"/>
          </w:tcPr>
          <w:p w14:paraId="5A58D90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77" w:type="dxa"/>
          </w:tcPr>
          <w:p w14:paraId="1D8A3EDB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26" w:type="dxa"/>
          </w:tcPr>
          <w:p w14:paraId="5B9A073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сдачи</w:t>
            </w:r>
          </w:p>
        </w:tc>
      </w:tr>
      <w:tr w:rsidR="00C933A6" w:rsidRPr="00005EED" w14:paraId="1C7B5CC4" w14:textId="77777777" w:rsidTr="00F358DC">
        <w:tc>
          <w:tcPr>
            <w:tcW w:w="1117" w:type="dxa"/>
          </w:tcPr>
          <w:p w14:paraId="6C9CC384" w14:textId="200335D6" w:rsidR="00C65B64" w:rsidRPr="00C933A6" w:rsidRDefault="00C933A6" w:rsidP="00005EED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 w:rsidRPr="001C3287">
              <w:rPr>
                <w:sz w:val="18"/>
                <w:lang w:val="ru-RU"/>
              </w:rPr>
              <w:t>11.09.2024</w:t>
            </w:r>
          </w:p>
        </w:tc>
        <w:tc>
          <w:tcPr>
            <w:tcW w:w="1115" w:type="dxa"/>
          </w:tcPr>
          <w:p w14:paraId="5505806F" w14:textId="77777777" w:rsidR="00C65B64" w:rsidRPr="00BC4479" w:rsidRDefault="00063220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1</w:t>
            </w:r>
          </w:p>
        </w:tc>
        <w:tc>
          <w:tcPr>
            <w:tcW w:w="4950" w:type="dxa"/>
          </w:tcPr>
          <w:p w14:paraId="4F1D084D" w14:textId="3E96497B" w:rsidR="00C65B64" w:rsidRPr="00F76D25" w:rsidRDefault="00F76D25" w:rsidP="00063220">
            <w:pPr>
              <w:pStyle w:val="Standard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Использование восьмеричной системы</w:t>
            </w:r>
            <w:r w:rsidR="00FD2FFD">
              <w:rPr>
                <w:sz w:val="18"/>
                <w:lang w:val="ru-RU"/>
              </w:rPr>
              <w:t xml:space="preserve"> счисления</w:t>
            </w:r>
            <w:r>
              <w:rPr>
                <w:sz w:val="18"/>
                <w:lang w:val="ru-RU"/>
              </w:rPr>
              <w:t xml:space="preserve"> в современном мире</w:t>
            </w:r>
          </w:p>
        </w:tc>
        <w:tc>
          <w:tcPr>
            <w:tcW w:w="1577" w:type="dxa"/>
          </w:tcPr>
          <w:p w14:paraId="27D453FB" w14:textId="11741740" w:rsidR="00C65B64" w:rsidRPr="00F76D25" w:rsidRDefault="00F76D25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F76D25">
              <w:rPr>
                <w:sz w:val="18"/>
                <w:lang w:val="ru-RU"/>
              </w:rPr>
              <w:t>02.11.2022</w:t>
            </w:r>
          </w:p>
        </w:tc>
        <w:tc>
          <w:tcPr>
            <w:tcW w:w="977" w:type="dxa"/>
          </w:tcPr>
          <w:p w14:paraId="17A68E24" w14:textId="189E34F8" w:rsidR="00C65B64" w:rsidRPr="00F76D25" w:rsidRDefault="001C3287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1C3287">
              <w:rPr>
                <w:sz w:val="18"/>
              </w:rPr>
              <w:t>~</w:t>
            </w:r>
            <w:r w:rsidR="00F76D25">
              <w:rPr>
                <w:sz w:val="18"/>
                <w:lang w:val="ru-RU"/>
              </w:rPr>
              <w:t>700</w:t>
            </w:r>
          </w:p>
        </w:tc>
        <w:tc>
          <w:tcPr>
            <w:tcW w:w="1026" w:type="dxa"/>
          </w:tcPr>
          <w:p w14:paraId="6BA7B944" w14:textId="40769BF2" w:rsidR="00C65B64" w:rsidRPr="00C933A6" w:rsidRDefault="00C933A6" w:rsidP="00C933A6">
            <w:pPr>
              <w:pStyle w:val="Standard"/>
              <w:jc w:val="center"/>
              <w:rPr>
                <w:rFonts w:cs="Times New Roman"/>
                <w:sz w:val="18"/>
                <w:highlight w:val="lightGray"/>
                <w:lang w:val="ru-RU"/>
              </w:rPr>
            </w:pPr>
            <w:r w:rsidRPr="001C3287">
              <w:rPr>
                <w:rFonts w:cs="Times New Roman"/>
                <w:sz w:val="18"/>
                <w:lang w:val="ru-RU"/>
              </w:rPr>
              <w:t>25.09.2</w:t>
            </w:r>
            <w:r w:rsidR="005E56DC">
              <w:rPr>
                <w:rFonts w:cs="Times New Roman"/>
                <w:sz w:val="18"/>
                <w:lang w:val="ru-RU"/>
              </w:rPr>
              <w:t>02</w:t>
            </w:r>
            <w:r w:rsidRPr="001C3287">
              <w:rPr>
                <w:rFonts w:cs="Times New Roman"/>
                <w:sz w:val="18"/>
                <w:lang w:val="ru-RU"/>
              </w:rPr>
              <w:t>4</w:t>
            </w:r>
          </w:p>
        </w:tc>
      </w:tr>
      <w:tr w:rsidR="00C933A6" w:rsidRPr="00005EED" w14:paraId="161E78FA" w14:textId="77777777" w:rsidTr="00F358DC">
        <w:tc>
          <w:tcPr>
            <w:tcW w:w="1117" w:type="dxa"/>
          </w:tcPr>
          <w:p w14:paraId="43A296CE" w14:textId="17443BE6" w:rsidR="00C65B64" w:rsidRPr="00C933A6" w:rsidRDefault="005E56DC" w:rsidP="00005EED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lang w:val="ru-RU"/>
              </w:rPr>
              <w:t>25</w:t>
            </w:r>
            <w:r w:rsidRPr="001C3287">
              <w:rPr>
                <w:sz w:val="18"/>
                <w:lang w:val="ru-RU"/>
              </w:rPr>
              <w:t>.09.2024</w:t>
            </w:r>
          </w:p>
        </w:tc>
        <w:tc>
          <w:tcPr>
            <w:tcW w:w="1115" w:type="dxa"/>
          </w:tcPr>
          <w:p w14:paraId="4F80413D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2</w:t>
            </w:r>
          </w:p>
        </w:tc>
        <w:tc>
          <w:tcPr>
            <w:tcW w:w="4950" w:type="dxa"/>
          </w:tcPr>
          <w:p w14:paraId="0653AA4A" w14:textId="10E8459C" w:rsidR="00C65B64" w:rsidRPr="00120A78" w:rsidRDefault="00120A78" w:rsidP="005E56DC">
            <w:pPr>
              <w:pStyle w:val="Standard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Применение кода Хэмминга в задаче повышения сбоеустойчивости комбинационных схем</w:t>
            </w:r>
          </w:p>
        </w:tc>
        <w:tc>
          <w:tcPr>
            <w:tcW w:w="1577" w:type="dxa"/>
          </w:tcPr>
          <w:p w14:paraId="52B8864A" w14:textId="27C0D381" w:rsidR="00C65B64" w:rsidRPr="00005EED" w:rsidRDefault="008F119F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31.03.2021</w:t>
            </w:r>
          </w:p>
        </w:tc>
        <w:tc>
          <w:tcPr>
            <w:tcW w:w="977" w:type="dxa"/>
          </w:tcPr>
          <w:p w14:paraId="0C04A193" w14:textId="55961868" w:rsidR="00C65B64" w:rsidRPr="00D92BA4" w:rsidRDefault="00D92BA4" w:rsidP="004F3FE9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&gt;2000</w:t>
            </w:r>
            <w:r>
              <w:rPr>
                <w:sz w:val="18"/>
                <w:lang w:val="ru-RU"/>
              </w:rPr>
              <w:t xml:space="preserve"> (на русском)</w:t>
            </w:r>
          </w:p>
        </w:tc>
        <w:tc>
          <w:tcPr>
            <w:tcW w:w="1026" w:type="dxa"/>
          </w:tcPr>
          <w:p w14:paraId="28B72BF7" w14:textId="1A060C78" w:rsidR="00C65B64" w:rsidRPr="00005EED" w:rsidRDefault="005E56DC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09.10.2024</w:t>
            </w:r>
          </w:p>
        </w:tc>
      </w:tr>
      <w:tr w:rsidR="00C933A6" w:rsidRPr="00005EED" w14:paraId="193770F7" w14:textId="77777777" w:rsidTr="00F358DC">
        <w:tc>
          <w:tcPr>
            <w:tcW w:w="1117" w:type="dxa"/>
          </w:tcPr>
          <w:p w14:paraId="2A13C4EC" w14:textId="053D8A66" w:rsidR="00C65B64" w:rsidRPr="00005EED" w:rsidRDefault="00C91C29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09.10.2024</w:t>
            </w:r>
          </w:p>
        </w:tc>
        <w:tc>
          <w:tcPr>
            <w:tcW w:w="1115" w:type="dxa"/>
          </w:tcPr>
          <w:p w14:paraId="53764AC1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3</w:t>
            </w:r>
          </w:p>
        </w:tc>
        <w:tc>
          <w:tcPr>
            <w:tcW w:w="4950" w:type="dxa"/>
          </w:tcPr>
          <w:p w14:paraId="7C1EB0B7" w14:textId="6D5CC068" w:rsidR="00C65B64" w:rsidRPr="004F3FE9" w:rsidRDefault="004F3FE9" w:rsidP="004F3FE9">
            <w:pPr>
              <w:pStyle w:val="Standard"/>
              <w:rPr>
                <w:sz w:val="18"/>
                <w:lang w:val="ru-RU"/>
              </w:rPr>
            </w:pPr>
            <w:r>
              <w:rPr>
                <w:sz w:val="18"/>
              </w:rPr>
              <w:t>Kotlin</w:t>
            </w:r>
            <w:r w:rsidRPr="004F3FE9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как язык программирования будущего</w:t>
            </w:r>
          </w:p>
        </w:tc>
        <w:tc>
          <w:tcPr>
            <w:tcW w:w="1577" w:type="dxa"/>
          </w:tcPr>
          <w:p w14:paraId="406E5E2F" w14:textId="287B49F5" w:rsidR="00C65B64" w:rsidRPr="00005EED" w:rsidRDefault="004F3FE9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хх.хх.2022</w:t>
            </w:r>
          </w:p>
        </w:tc>
        <w:tc>
          <w:tcPr>
            <w:tcW w:w="977" w:type="dxa"/>
          </w:tcPr>
          <w:p w14:paraId="651FF4BC" w14:textId="055887FF" w:rsidR="00C65B64" w:rsidRPr="004F3FE9" w:rsidRDefault="004F3FE9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~2000</w:t>
            </w:r>
          </w:p>
        </w:tc>
        <w:tc>
          <w:tcPr>
            <w:tcW w:w="1026" w:type="dxa"/>
          </w:tcPr>
          <w:p w14:paraId="15FCAAF7" w14:textId="23D4B001" w:rsidR="00C65B64" w:rsidRPr="004F3FE9" w:rsidRDefault="00C91C29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  <w:lang w:val="ru-RU"/>
              </w:rPr>
              <w:t>23.10.2024</w:t>
            </w:r>
          </w:p>
        </w:tc>
      </w:tr>
      <w:tr w:rsidR="00F358DC" w:rsidRPr="00005EED" w14:paraId="67490394" w14:textId="77777777" w:rsidTr="00F358DC">
        <w:tc>
          <w:tcPr>
            <w:tcW w:w="1117" w:type="dxa"/>
          </w:tcPr>
          <w:p w14:paraId="7EF58626" w14:textId="1DAE044C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23.10.2024</w:t>
            </w:r>
          </w:p>
        </w:tc>
        <w:tc>
          <w:tcPr>
            <w:tcW w:w="1115" w:type="dxa"/>
          </w:tcPr>
          <w:p w14:paraId="2C285884" w14:textId="77777777" w:rsidR="00F358DC" w:rsidRPr="00BC4479" w:rsidRDefault="00F358DC" w:rsidP="00F358DC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4</w:t>
            </w:r>
          </w:p>
        </w:tc>
        <w:tc>
          <w:tcPr>
            <w:tcW w:w="4950" w:type="dxa"/>
          </w:tcPr>
          <w:p w14:paraId="22D88B68" w14:textId="708B6246" w:rsidR="00F358DC" w:rsidRPr="00F358DC" w:rsidRDefault="00F358DC" w:rsidP="00F358DC">
            <w:pPr>
              <w:pStyle w:val="Standard"/>
              <w:numPr>
                <w:ilvl w:val="0"/>
                <w:numId w:val="1"/>
              </w:numPr>
              <w:rPr>
                <w:sz w:val="18"/>
              </w:rPr>
            </w:pPr>
            <w:r w:rsidRPr="00F358DC">
              <w:rPr>
                <w:sz w:val="18"/>
              </w:rPr>
              <w:t>Overview of formal languages and their significance</w:t>
            </w:r>
          </w:p>
        </w:tc>
        <w:tc>
          <w:tcPr>
            <w:tcW w:w="1577" w:type="dxa"/>
          </w:tcPr>
          <w:p w14:paraId="6868EB3F" w14:textId="64B6F6B6" w:rsidR="00F358DC" w:rsidRPr="00F358DC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14.08.2024</w:t>
            </w:r>
          </w:p>
        </w:tc>
        <w:tc>
          <w:tcPr>
            <w:tcW w:w="977" w:type="dxa"/>
          </w:tcPr>
          <w:p w14:paraId="1C15C141" w14:textId="037900D2" w:rsidR="00F358DC" w:rsidRPr="00F358DC" w:rsidRDefault="00F358DC" w:rsidP="00F358DC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~2000</w:t>
            </w:r>
          </w:p>
        </w:tc>
        <w:tc>
          <w:tcPr>
            <w:tcW w:w="1026" w:type="dxa"/>
          </w:tcPr>
          <w:p w14:paraId="09A3ADA3" w14:textId="4EA01AB4" w:rsidR="00F358DC" w:rsidRPr="00F358DC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06.11.2024</w:t>
            </w:r>
          </w:p>
        </w:tc>
      </w:tr>
      <w:tr w:rsidR="00F358DC" w:rsidRPr="00005EED" w14:paraId="477C996C" w14:textId="77777777" w:rsidTr="00F358DC">
        <w:tc>
          <w:tcPr>
            <w:tcW w:w="1117" w:type="dxa"/>
          </w:tcPr>
          <w:p w14:paraId="771B3BE6" w14:textId="00E2136D" w:rsidR="00F358DC" w:rsidRPr="00EF4B0A" w:rsidRDefault="00EF4B0A" w:rsidP="00F358DC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06.11.2024</w:t>
            </w:r>
          </w:p>
        </w:tc>
        <w:tc>
          <w:tcPr>
            <w:tcW w:w="1115" w:type="dxa"/>
          </w:tcPr>
          <w:p w14:paraId="6AD5DF69" w14:textId="77777777" w:rsidR="00F358DC" w:rsidRPr="00BC4479" w:rsidRDefault="00F358DC" w:rsidP="00F358DC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5</w:t>
            </w:r>
          </w:p>
        </w:tc>
        <w:tc>
          <w:tcPr>
            <w:tcW w:w="4950" w:type="dxa"/>
          </w:tcPr>
          <w:p w14:paraId="29E8BEE6" w14:textId="43345154" w:rsidR="00F358DC" w:rsidRPr="00781488" w:rsidRDefault="00781488" w:rsidP="00781488">
            <w:pPr>
              <w:pStyle w:val="Standard"/>
              <w:rPr>
                <w:sz w:val="18"/>
                <w:lang w:val="ru-RU"/>
              </w:rPr>
            </w:pPr>
            <w:r w:rsidRPr="00781488">
              <w:rPr>
                <w:sz w:val="18"/>
                <w:lang w:val="ru-RU"/>
              </w:rPr>
              <w:t>LibreOffice или OpenOffice: какой бесплатный офисный</w:t>
            </w:r>
            <w:r>
              <w:rPr>
                <w:sz w:val="18"/>
                <w:lang w:val="ru-RU"/>
              </w:rPr>
              <w:t xml:space="preserve"> пакет лучше?</w:t>
            </w:r>
          </w:p>
        </w:tc>
        <w:tc>
          <w:tcPr>
            <w:tcW w:w="1577" w:type="dxa"/>
          </w:tcPr>
          <w:p w14:paraId="60F04BDA" w14:textId="08364161" w:rsidR="00F358DC" w:rsidRPr="00781488" w:rsidRDefault="00781488" w:rsidP="00F358DC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10</w:t>
            </w:r>
            <w:r>
              <w:rPr>
                <w:sz w:val="18"/>
                <w:lang w:val="ru-RU"/>
              </w:rPr>
              <w:t>.06.2023</w:t>
            </w:r>
          </w:p>
        </w:tc>
        <w:tc>
          <w:tcPr>
            <w:tcW w:w="977" w:type="dxa"/>
          </w:tcPr>
          <w:p w14:paraId="7D9AE347" w14:textId="0A9DAAC5" w:rsidR="00F358DC" w:rsidRPr="00781488" w:rsidRDefault="00781488" w:rsidP="00F358DC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~1900</w:t>
            </w:r>
          </w:p>
        </w:tc>
        <w:tc>
          <w:tcPr>
            <w:tcW w:w="1026" w:type="dxa"/>
          </w:tcPr>
          <w:p w14:paraId="3A0E0903" w14:textId="33742589" w:rsidR="00F358DC" w:rsidRPr="00005EED" w:rsidRDefault="00EF4B0A" w:rsidP="00F358DC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20.11.2024</w:t>
            </w:r>
          </w:p>
        </w:tc>
      </w:tr>
      <w:tr w:rsidR="00F358DC" w:rsidRPr="00005EED" w14:paraId="0F502451" w14:textId="77777777" w:rsidTr="00F358DC">
        <w:tc>
          <w:tcPr>
            <w:tcW w:w="1117" w:type="dxa"/>
          </w:tcPr>
          <w:p w14:paraId="12169C34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</w:tcPr>
          <w:p w14:paraId="087333D0" w14:textId="77777777" w:rsidR="00F358DC" w:rsidRPr="00BC4479" w:rsidRDefault="00F358DC" w:rsidP="00F358DC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6</w:t>
            </w:r>
          </w:p>
        </w:tc>
        <w:tc>
          <w:tcPr>
            <w:tcW w:w="4950" w:type="dxa"/>
          </w:tcPr>
          <w:p w14:paraId="46975986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577" w:type="dxa"/>
          </w:tcPr>
          <w:p w14:paraId="375254E7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77" w:type="dxa"/>
          </w:tcPr>
          <w:p w14:paraId="6C8FF8FB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</w:tcPr>
          <w:p w14:paraId="6A4FB7EE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F358DC" w:rsidRPr="00005EED" w14:paraId="1F0891BD" w14:textId="77777777" w:rsidTr="00F358DC">
        <w:tc>
          <w:tcPr>
            <w:tcW w:w="1117" w:type="dxa"/>
          </w:tcPr>
          <w:p w14:paraId="108DFEC3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</w:tcPr>
          <w:p w14:paraId="32732F52" w14:textId="77777777" w:rsidR="00F358DC" w:rsidRPr="00BC4479" w:rsidRDefault="00F358DC" w:rsidP="00F358DC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7</w:t>
            </w:r>
          </w:p>
        </w:tc>
        <w:tc>
          <w:tcPr>
            <w:tcW w:w="4950" w:type="dxa"/>
          </w:tcPr>
          <w:p w14:paraId="07EB2446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577" w:type="dxa"/>
          </w:tcPr>
          <w:p w14:paraId="62DB4FD8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77" w:type="dxa"/>
          </w:tcPr>
          <w:p w14:paraId="1292F713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</w:tcPr>
          <w:p w14:paraId="2B1D5312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</w:tbl>
    <w:p w14:paraId="26CBBBFB" w14:textId="77777777" w:rsidR="00BB2341" w:rsidRDefault="00BB2341">
      <w:pPr>
        <w:pStyle w:val="Standard"/>
        <w:jc w:val="center"/>
        <w:rPr>
          <w:lang w:val="ru-RU"/>
        </w:rPr>
      </w:pPr>
    </w:p>
    <w:p w14:paraId="70F74820" w14:textId="49579879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1C3287">
        <w:rPr>
          <w:u w:val="single"/>
          <w:lang w:val="ru-RU"/>
        </w:rPr>
        <w:t xml:space="preserve">Ларионов </w:t>
      </w:r>
      <w:r w:rsidR="005A2698">
        <w:rPr>
          <w:u w:val="single"/>
          <w:lang w:val="ru-RU"/>
        </w:rPr>
        <w:t>В. В.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1C3287">
        <w:rPr>
          <w:i/>
          <w:u w:val="single"/>
        </w:rPr>
        <w:t>P</w:t>
      </w:r>
      <w:r w:rsidR="001C3287">
        <w:rPr>
          <w:i/>
          <w:u w:val="single"/>
          <w:lang w:val="ru-RU"/>
        </w:rPr>
        <w:t>3109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5996D974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10730" w:type="dxa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0"/>
      </w:tblGrid>
      <w:tr w:rsidR="00BB2341" w:rsidRPr="00065AB2" w14:paraId="51B1C142" w14:textId="77777777" w:rsidTr="004D70A6">
        <w:trPr>
          <w:trHeight w:val="795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0BAC93" w14:textId="77777777" w:rsidR="00D81F61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</w:t>
            </w:r>
            <w:proofErr w:type="gramStart"/>
            <w:r>
              <w:rPr>
                <w:b/>
                <w:bCs/>
                <w:lang w:val="ru-RU"/>
              </w:rPr>
              <w:t>т.п.</w:t>
            </w:r>
            <w:proofErr w:type="gramEnd"/>
            <w:r>
              <w:rPr>
                <w:b/>
                <w:bCs/>
                <w:lang w:val="ru-RU"/>
              </w:rPr>
              <w:t>)</w:t>
            </w:r>
          </w:p>
          <w:p w14:paraId="0DBAC8B0" w14:textId="7D37E269" w:rsidR="008F119F" w:rsidRPr="008F119F" w:rsidRDefault="00781488">
            <w:pPr>
              <w:pStyle w:val="TableContents"/>
              <w:rPr>
                <w:lang w:val="ru-RU"/>
              </w:rPr>
            </w:pPr>
            <w:r w:rsidRPr="00781488">
              <w:rPr>
                <w:lang w:val="ru-RU"/>
              </w:rPr>
              <w:t>https://proprogrammer.ru/izuchenie/libreoffice-ili-openoffice-kakoy-besplatnyy-ofisnyy-paket-luchshe</w:t>
            </w:r>
          </w:p>
        </w:tc>
      </w:tr>
      <w:tr w:rsidR="00BB2341" w:rsidRPr="00EF4B0A" w14:paraId="6C179504" w14:textId="77777777" w:rsidTr="004D70A6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4FD918" w14:textId="77777777" w:rsidR="00BB2341" w:rsidRPr="007D5A2A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  <w:r w:rsidR="007D5A2A" w:rsidRPr="007D5A2A">
              <w:rPr>
                <w:b/>
                <w:bCs/>
                <w:lang w:val="ru-RU"/>
              </w:rPr>
              <w:t xml:space="preserve"> (</w:t>
            </w:r>
            <w:r w:rsidR="007D5A2A">
              <w:rPr>
                <w:b/>
                <w:bCs/>
                <w:lang w:val="ru-RU"/>
              </w:rPr>
              <w:t>минимум три слова)</w:t>
            </w:r>
          </w:p>
          <w:p w14:paraId="3AAF247D" w14:textId="0D5E607B" w:rsidR="00BB2341" w:rsidRPr="00781488" w:rsidRDefault="00781488" w:rsidP="00C1079C">
            <w:pPr>
              <w:pStyle w:val="TableContents"/>
            </w:pPr>
            <w:r>
              <w:t>LibreOffice, OpenOffice, Microsoft Office</w:t>
            </w:r>
          </w:p>
        </w:tc>
      </w:tr>
      <w:tr w:rsidR="00BB2341" w:rsidRPr="00065AB2" w14:paraId="090891DC" w14:textId="77777777" w:rsidTr="004D70A6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BCB0D7" w14:textId="77777777" w:rsidR="00BB2341" w:rsidRPr="007D5A2A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="003E1F97" w:rsidRPr="003E1F97">
              <w:rPr>
                <w:b/>
                <w:bCs/>
                <w:lang w:val="ru-RU"/>
              </w:rPr>
              <w:t xml:space="preserve"> (</w:t>
            </w:r>
            <w:r w:rsidR="003E1F97">
              <w:rPr>
                <w:b/>
                <w:bCs/>
                <w:lang w:val="ru-RU"/>
              </w:rPr>
              <w:t xml:space="preserve">минимум </w:t>
            </w:r>
            <w:r w:rsidR="007D5A2A">
              <w:rPr>
                <w:b/>
                <w:bCs/>
                <w:lang w:val="ru-RU"/>
              </w:rPr>
              <w:t>четыре</w:t>
            </w:r>
            <w:r w:rsidR="003E1F97">
              <w:rPr>
                <w:b/>
                <w:bCs/>
                <w:lang w:val="ru-RU"/>
              </w:rPr>
              <w:t xml:space="preserve"> пункта)</w:t>
            </w:r>
          </w:p>
          <w:p w14:paraId="55D99D7E" w14:textId="7313F3E8" w:rsidR="00712D38" w:rsidRDefault="00712D38" w:rsidP="00712D38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1. В 1995 был создан пакет </w:t>
            </w:r>
            <w:r>
              <w:t>OpenOffice</w:t>
            </w:r>
            <w:r>
              <w:rPr>
                <w:lang w:val="ru-RU"/>
              </w:rPr>
              <w:t xml:space="preserve"> на основе коммерческого </w:t>
            </w:r>
            <w:r>
              <w:t>StarOffice</w:t>
            </w:r>
            <w:r>
              <w:rPr>
                <w:lang w:val="ru-RU"/>
              </w:rPr>
              <w:t xml:space="preserve">, а приобретен он был компанией </w:t>
            </w:r>
            <w:r>
              <w:t>Sun</w:t>
            </w:r>
            <w:r w:rsidRPr="00712D38">
              <w:rPr>
                <w:lang w:val="ru-RU"/>
              </w:rPr>
              <w:t xml:space="preserve"> </w:t>
            </w:r>
            <w:r w:rsidRPr="00712D38">
              <w:t>Microsystems</w:t>
            </w:r>
            <w:r>
              <w:rPr>
                <w:lang w:val="ru-RU"/>
              </w:rPr>
              <w:t xml:space="preserve"> (позднее часть </w:t>
            </w:r>
            <w:r>
              <w:t>Oracle</w:t>
            </w:r>
            <w:r w:rsidRPr="00712D38">
              <w:rPr>
                <w:lang w:val="ru-RU"/>
              </w:rPr>
              <w:t xml:space="preserve">) </w:t>
            </w:r>
            <w:r>
              <w:rPr>
                <w:lang w:val="ru-RU"/>
              </w:rPr>
              <w:t>в 1999.</w:t>
            </w:r>
          </w:p>
          <w:p w14:paraId="2261B053" w14:textId="7EA05561" w:rsidR="00712D38" w:rsidRDefault="00712D38" w:rsidP="00712D38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2. В 2011 </w:t>
            </w:r>
            <w:r>
              <w:t>Oracle</w:t>
            </w:r>
            <w:r w:rsidRPr="00712D38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прекратила поддержку </w:t>
            </w:r>
            <w:r>
              <w:t>OpenOffice</w:t>
            </w:r>
            <w:r>
              <w:rPr>
                <w:lang w:val="ru-RU"/>
              </w:rPr>
              <w:t xml:space="preserve">, а после этого проект переименовали в </w:t>
            </w:r>
            <w:r>
              <w:t>Apache</w:t>
            </w:r>
            <w:r w:rsidRPr="00712D38">
              <w:rPr>
                <w:lang w:val="ru-RU"/>
              </w:rPr>
              <w:t xml:space="preserve"> </w:t>
            </w:r>
            <w:r>
              <w:t>OpenOffice</w:t>
            </w:r>
            <w:r>
              <w:rPr>
                <w:lang w:val="ru-RU"/>
              </w:rPr>
              <w:t>.</w:t>
            </w:r>
          </w:p>
          <w:p w14:paraId="5B851BB7" w14:textId="7B6A9C58" w:rsidR="00712D38" w:rsidRDefault="00712D38" w:rsidP="00712D38">
            <w:pPr>
              <w:pStyle w:val="TableContents"/>
              <w:rPr>
                <w:lang w:val="ru-RU"/>
              </w:rPr>
            </w:pPr>
            <w:r w:rsidRPr="00712D38">
              <w:rPr>
                <w:lang w:val="ru-RU"/>
              </w:rPr>
              <w:t xml:space="preserve">3. </w:t>
            </w:r>
            <w:r>
              <w:t>LibreOffice</w:t>
            </w:r>
            <w:r w:rsidRPr="00712D38">
              <w:rPr>
                <w:lang w:val="ru-RU"/>
              </w:rPr>
              <w:t xml:space="preserve"> </w:t>
            </w:r>
            <w:r>
              <w:rPr>
                <w:lang w:val="ru-RU"/>
              </w:rPr>
              <w:t>и</w:t>
            </w:r>
            <w:r w:rsidRPr="00712D38">
              <w:rPr>
                <w:lang w:val="ru-RU"/>
              </w:rPr>
              <w:t xml:space="preserve"> </w:t>
            </w:r>
            <w:r>
              <w:t>OpenOffice</w:t>
            </w:r>
            <w:r w:rsidRPr="00712D38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имеют</w:t>
            </w:r>
            <w:r w:rsidRPr="00712D38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схожий</w:t>
            </w:r>
            <w:r w:rsidRPr="00712D38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набор приложений</w:t>
            </w:r>
            <w:r w:rsidRPr="00712D38">
              <w:rPr>
                <w:lang w:val="ru-RU"/>
              </w:rPr>
              <w:t>:</w:t>
            </w:r>
            <w:r>
              <w:rPr>
                <w:lang w:val="ru-RU"/>
              </w:rPr>
              <w:t xml:space="preserve"> текстовый редактор, редактор для создания презентаций, редактор для рисования и базы данных.</w:t>
            </w:r>
          </w:p>
          <w:p w14:paraId="580FE4DD" w14:textId="6E30981F" w:rsidR="00712D38" w:rsidRDefault="00712D38" w:rsidP="00712D38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4. У </w:t>
            </w:r>
            <w:r w:rsidRPr="00712D38">
              <w:t>LibreOffice</w:t>
            </w:r>
            <w:r w:rsidRPr="00712D38">
              <w:rPr>
                <w:lang w:val="ru-RU"/>
              </w:rPr>
              <w:t xml:space="preserve"> больш</w:t>
            </w:r>
            <w:r>
              <w:rPr>
                <w:lang w:val="ru-RU"/>
              </w:rPr>
              <w:t>е</w:t>
            </w:r>
            <w:r w:rsidRPr="00712D38">
              <w:rPr>
                <w:lang w:val="ru-RU"/>
              </w:rPr>
              <w:t xml:space="preserve"> возможност</w:t>
            </w:r>
            <w:r>
              <w:rPr>
                <w:lang w:val="ru-RU"/>
              </w:rPr>
              <w:t>ей</w:t>
            </w:r>
            <w:r w:rsidRPr="00712D38">
              <w:rPr>
                <w:lang w:val="ru-RU"/>
              </w:rPr>
              <w:t xml:space="preserve"> для работы с диаграммами и шаблонами презентаций, чем </w:t>
            </w:r>
            <w:r w:rsidRPr="00712D38">
              <w:t>OpenOffice</w:t>
            </w:r>
            <w:r w:rsidRPr="00712D38">
              <w:rPr>
                <w:lang w:val="ru-RU"/>
              </w:rPr>
              <w:t>.</w:t>
            </w:r>
          </w:p>
          <w:p w14:paraId="0A7015FF" w14:textId="69813D8A" w:rsidR="00032CE3" w:rsidRPr="00032CE3" w:rsidRDefault="00632E1A" w:rsidP="00632E1A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5</w:t>
            </w:r>
            <w:r w:rsidR="00032CE3">
              <w:rPr>
                <w:lang w:val="ru-RU"/>
              </w:rPr>
              <w:t xml:space="preserve">. </w:t>
            </w:r>
            <w:r w:rsidR="00032CE3" w:rsidRPr="00032CE3">
              <w:t>LibreOffice</w:t>
            </w:r>
            <w:r w:rsidR="00032CE3" w:rsidRPr="00032CE3">
              <w:rPr>
                <w:lang w:val="ru-RU"/>
              </w:rPr>
              <w:t xml:space="preserve"> получает регулярные обновления, </w:t>
            </w:r>
            <w:r w:rsidR="00032CE3" w:rsidRPr="00032CE3">
              <w:t>OpenOffice</w:t>
            </w:r>
            <w:r w:rsidR="00032CE3" w:rsidRPr="00032CE3">
              <w:rPr>
                <w:lang w:val="ru-RU"/>
              </w:rPr>
              <w:t xml:space="preserve"> не обновлялся с 2021 года.</w:t>
            </w:r>
          </w:p>
        </w:tc>
      </w:tr>
      <w:tr w:rsidR="00BB2341" w:rsidRPr="00065AB2" w14:paraId="5F17906E" w14:textId="77777777" w:rsidTr="004D70A6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28D05D92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199DCD00" w14:textId="0D0E889C" w:rsidR="00632E1A" w:rsidRDefault="00FC0BFE" w:rsidP="00FC0BFE">
            <w:pPr>
              <w:pStyle w:val="TableContents"/>
              <w:rPr>
                <w:lang w:val="ru-RU"/>
              </w:rPr>
            </w:pPr>
            <w:r w:rsidRPr="00632E1A">
              <w:rPr>
                <w:lang w:val="ru-RU"/>
              </w:rPr>
              <w:t xml:space="preserve">1. </w:t>
            </w:r>
            <w:r w:rsidR="00632E1A" w:rsidRPr="00032CE3">
              <w:t>LibreOffice</w:t>
            </w:r>
            <w:r w:rsidR="00632E1A" w:rsidRPr="00032CE3">
              <w:rPr>
                <w:lang w:val="ru-RU"/>
              </w:rPr>
              <w:t xml:space="preserve"> </w:t>
            </w:r>
            <w:r w:rsidR="00632E1A">
              <w:rPr>
                <w:lang w:val="ru-RU"/>
              </w:rPr>
              <w:t>поддерживает</w:t>
            </w:r>
            <w:r w:rsidR="00632E1A" w:rsidRPr="00032CE3">
              <w:rPr>
                <w:lang w:val="ru-RU"/>
              </w:rPr>
              <w:t xml:space="preserve"> совместимость с</w:t>
            </w:r>
            <w:r w:rsidR="00632E1A">
              <w:rPr>
                <w:lang w:val="ru-RU"/>
              </w:rPr>
              <w:t xml:space="preserve">о </w:t>
            </w:r>
            <w:r w:rsidR="00632E1A" w:rsidRPr="00032CE3">
              <w:rPr>
                <w:lang w:val="ru-RU"/>
              </w:rPr>
              <w:t xml:space="preserve">сложным форматированием файлов, особенно с форматами </w:t>
            </w:r>
            <w:r w:rsidR="00632E1A" w:rsidRPr="00032CE3">
              <w:t>Microsoft</w:t>
            </w:r>
            <w:r w:rsidR="00632E1A" w:rsidRPr="00032CE3">
              <w:rPr>
                <w:lang w:val="ru-RU"/>
              </w:rPr>
              <w:t xml:space="preserve"> </w:t>
            </w:r>
            <w:r w:rsidR="00632E1A" w:rsidRPr="00032CE3">
              <w:t>Office</w:t>
            </w:r>
            <w:r w:rsidR="00632E1A">
              <w:rPr>
                <w:lang w:val="ru-RU"/>
              </w:rPr>
              <w:t>.</w:t>
            </w:r>
          </w:p>
          <w:p w14:paraId="447543AC" w14:textId="2D1E92EB" w:rsidR="00632E1A" w:rsidRPr="00632E1A" w:rsidRDefault="00632E1A" w:rsidP="00FC0BFE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2. </w:t>
            </w:r>
            <w:r>
              <w:t>LibreOffice</w:t>
            </w:r>
            <w:r>
              <w:rPr>
                <w:lang w:val="ru-RU"/>
              </w:rPr>
              <w:t xml:space="preserve"> регулярно получает обновления с новыми функциями, которые добавляют новые возможности функционала.</w:t>
            </w:r>
          </w:p>
          <w:p w14:paraId="6EF24395" w14:textId="3AA41FBA" w:rsidR="00632E1A" w:rsidRPr="00632E1A" w:rsidRDefault="00632E1A" w:rsidP="00FC0BFE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Pr="00632E1A">
              <w:rPr>
                <w:lang w:val="ru-RU"/>
              </w:rPr>
              <w:t xml:space="preserve">. </w:t>
            </w:r>
            <w:r>
              <w:rPr>
                <w:lang w:val="ru-RU"/>
              </w:rPr>
              <w:t>И</w:t>
            </w:r>
            <w:r w:rsidRPr="00632E1A">
              <w:rPr>
                <w:lang w:val="ru-RU"/>
              </w:rPr>
              <w:t xml:space="preserve"> </w:t>
            </w:r>
            <w:r>
              <w:t>LibreOffice</w:t>
            </w:r>
            <w:r w:rsidRPr="00632E1A">
              <w:rPr>
                <w:lang w:val="ru-RU"/>
              </w:rPr>
              <w:t xml:space="preserve">, </w:t>
            </w:r>
            <w:r>
              <w:rPr>
                <w:lang w:val="ru-RU"/>
              </w:rPr>
              <w:t>и</w:t>
            </w:r>
            <w:r w:rsidRPr="00632E1A">
              <w:rPr>
                <w:lang w:val="ru-RU"/>
              </w:rPr>
              <w:t xml:space="preserve"> </w:t>
            </w:r>
            <w:r>
              <w:t>OpenOffice</w:t>
            </w:r>
            <w:r w:rsidRPr="00632E1A">
              <w:rPr>
                <w:lang w:val="ru-RU"/>
              </w:rPr>
              <w:t xml:space="preserve"> </w:t>
            </w:r>
            <w:r>
              <w:rPr>
                <w:lang w:val="ru-RU"/>
              </w:rPr>
              <w:t>являются бесплатными пакетами.</w:t>
            </w:r>
          </w:p>
        </w:tc>
      </w:tr>
      <w:tr w:rsidR="00BB2341" w:rsidRPr="00065AB2" w14:paraId="49762B49" w14:textId="77777777" w:rsidTr="004D70A6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F596A" w14:textId="77777777" w:rsidR="00632E1A" w:rsidRDefault="00BB2341" w:rsidP="00632E1A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2C3F03A3" w14:textId="3AD3289D" w:rsidR="00632E1A" w:rsidRDefault="00632E1A" w:rsidP="00632E1A">
            <w:pPr>
              <w:pStyle w:val="TableContents"/>
              <w:rPr>
                <w:lang w:val="ru-RU"/>
              </w:rPr>
            </w:pPr>
            <w:r w:rsidRPr="00632E1A">
              <w:rPr>
                <w:lang w:val="ru-RU"/>
              </w:rPr>
              <w:t xml:space="preserve">1. </w:t>
            </w:r>
            <w:r>
              <w:rPr>
                <w:lang w:val="ru-RU"/>
              </w:rPr>
              <w:t>В</w:t>
            </w:r>
            <w:r w:rsidRPr="00632E1A">
              <w:rPr>
                <w:lang w:val="ru-RU"/>
              </w:rPr>
              <w:t xml:space="preserve"> </w:t>
            </w:r>
            <w:r>
              <w:t>LibreOffice</w:t>
            </w:r>
            <w:r w:rsidRPr="00632E1A">
              <w:rPr>
                <w:lang w:val="ru-RU"/>
              </w:rPr>
              <w:t xml:space="preserve"> </w:t>
            </w:r>
            <w:r>
              <w:rPr>
                <w:lang w:val="ru-RU"/>
              </w:rPr>
              <w:t>и</w:t>
            </w:r>
            <w:r w:rsidRPr="00632E1A">
              <w:rPr>
                <w:lang w:val="ru-RU"/>
              </w:rPr>
              <w:t xml:space="preserve"> </w:t>
            </w:r>
            <w:r>
              <w:t>OpenOffice</w:t>
            </w:r>
            <w:r w:rsidRPr="00632E1A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отсутствует встроенное облачное хранилище</w:t>
            </w:r>
          </w:p>
          <w:p w14:paraId="7125BF4F" w14:textId="77777777" w:rsidR="00632E1A" w:rsidRDefault="00632E1A" w:rsidP="00632E1A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2. В</w:t>
            </w:r>
            <w:r w:rsidRPr="00632E1A">
              <w:rPr>
                <w:lang w:val="ru-RU"/>
              </w:rPr>
              <w:t xml:space="preserve"> </w:t>
            </w:r>
            <w:r>
              <w:t>LibreOffice</w:t>
            </w:r>
            <w:r w:rsidRPr="00632E1A">
              <w:rPr>
                <w:lang w:val="ru-RU"/>
              </w:rPr>
              <w:t xml:space="preserve"> </w:t>
            </w:r>
            <w:r>
              <w:rPr>
                <w:lang w:val="ru-RU"/>
              </w:rPr>
              <w:t>и</w:t>
            </w:r>
            <w:r w:rsidRPr="00632E1A">
              <w:rPr>
                <w:lang w:val="ru-RU"/>
              </w:rPr>
              <w:t xml:space="preserve"> </w:t>
            </w:r>
            <w:r>
              <w:t>OpenOffice</w:t>
            </w:r>
            <w:r w:rsidRPr="00632E1A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отсутствует функция совместного редактирования файлов в реальном времени.</w:t>
            </w:r>
          </w:p>
          <w:p w14:paraId="607C81D0" w14:textId="5BFEFD08" w:rsidR="00632E1A" w:rsidRDefault="00632E1A" w:rsidP="00632E1A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3. Из-за большого количества функций </w:t>
            </w:r>
            <w:r>
              <w:t>LibreOffice</w:t>
            </w:r>
            <w:r>
              <w:rPr>
                <w:lang w:val="ru-RU"/>
              </w:rPr>
              <w:t xml:space="preserve"> </w:t>
            </w:r>
            <w:r w:rsidR="00260C68">
              <w:rPr>
                <w:lang w:val="ru-RU"/>
              </w:rPr>
              <w:t xml:space="preserve">может </w:t>
            </w:r>
            <w:r>
              <w:rPr>
                <w:lang w:val="ru-RU"/>
              </w:rPr>
              <w:t>нестабильно работать.</w:t>
            </w:r>
          </w:p>
          <w:p w14:paraId="0A285CA0" w14:textId="7EB46F2D" w:rsidR="00632E1A" w:rsidRPr="00632E1A" w:rsidRDefault="00632E1A" w:rsidP="00632E1A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4. </w:t>
            </w:r>
            <w:r w:rsidRPr="00032CE3">
              <w:t>OpenOffice</w:t>
            </w:r>
            <w:r w:rsidRPr="00032CE3">
              <w:rPr>
                <w:lang w:val="ru-RU"/>
              </w:rPr>
              <w:t xml:space="preserve"> не </w:t>
            </w:r>
            <w:r>
              <w:rPr>
                <w:lang w:val="ru-RU"/>
              </w:rPr>
              <w:t>получает обновления</w:t>
            </w:r>
            <w:r w:rsidRPr="00032CE3">
              <w:rPr>
                <w:lang w:val="ru-RU"/>
              </w:rPr>
              <w:t xml:space="preserve"> с 2021 года.</w:t>
            </w:r>
          </w:p>
        </w:tc>
      </w:tr>
      <w:tr w:rsidR="00BB2341" w14:paraId="2A92B682" w14:textId="77777777" w:rsidTr="004D70A6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75C18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14:paraId="65C3FB75" w14:textId="745274B7" w:rsidR="004D70A6" w:rsidRPr="00EF4B0A" w:rsidRDefault="00EF4B0A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Хорошего настроения, Павел Валерьевич!</w:t>
            </w:r>
          </w:p>
        </w:tc>
      </w:tr>
    </w:tbl>
    <w:p w14:paraId="652EC40E" w14:textId="77777777" w:rsidR="004D70A6" w:rsidRPr="004D70A6" w:rsidRDefault="004D70A6" w:rsidP="007932EB">
      <w:pPr>
        <w:pStyle w:val="Standard"/>
        <w:rPr>
          <w:sz w:val="6"/>
          <w:szCs w:val="6"/>
          <w:lang w:val="ru-RU"/>
        </w:rPr>
      </w:pPr>
    </w:p>
    <w:sectPr w:rsidR="004D70A6" w:rsidRPr="004D70A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AB623E" w14:textId="77777777" w:rsidR="007F1083" w:rsidRDefault="007F1083">
      <w:r>
        <w:separator/>
      </w:r>
    </w:p>
  </w:endnote>
  <w:endnote w:type="continuationSeparator" w:id="0">
    <w:p w14:paraId="026E353E" w14:textId="77777777" w:rsidR="007F1083" w:rsidRDefault="007F1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A5204F" w14:textId="77777777" w:rsidR="007F1083" w:rsidRDefault="007F1083">
      <w:r>
        <w:separator/>
      </w:r>
    </w:p>
  </w:footnote>
  <w:footnote w:type="continuationSeparator" w:id="0">
    <w:p w14:paraId="03668A86" w14:textId="77777777" w:rsidR="007F1083" w:rsidRDefault="007F1083">
      <w:r>
        <w:continuationSeparator/>
      </w:r>
    </w:p>
  </w:footnote>
  <w:footnote w:id="1">
    <w:p w14:paraId="302AB461" w14:textId="77777777" w:rsidR="00BB2341" w:rsidRPr="00B30F65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118425DB"/>
    <w:multiLevelType w:val="multilevel"/>
    <w:tmpl w:val="EB3A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A3579"/>
    <w:multiLevelType w:val="hybridMultilevel"/>
    <w:tmpl w:val="35463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A6A93"/>
    <w:multiLevelType w:val="hybridMultilevel"/>
    <w:tmpl w:val="50184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A1E53"/>
    <w:multiLevelType w:val="multilevel"/>
    <w:tmpl w:val="2B0C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E90D1F"/>
    <w:multiLevelType w:val="hybridMultilevel"/>
    <w:tmpl w:val="816EF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F1B30"/>
    <w:multiLevelType w:val="hybridMultilevel"/>
    <w:tmpl w:val="9538F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13B6D"/>
    <w:multiLevelType w:val="hybridMultilevel"/>
    <w:tmpl w:val="4E660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0232ED"/>
    <w:multiLevelType w:val="multilevel"/>
    <w:tmpl w:val="B542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F442B3"/>
    <w:multiLevelType w:val="multilevel"/>
    <w:tmpl w:val="376C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E05C9C"/>
    <w:multiLevelType w:val="multilevel"/>
    <w:tmpl w:val="224A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AD6CE3"/>
    <w:multiLevelType w:val="multilevel"/>
    <w:tmpl w:val="F8BA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127264"/>
    <w:multiLevelType w:val="hybridMultilevel"/>
    <w:tmpl w:val="D36C6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D07B0C"/>
    <w:multiLevelType w:val="multilevel"/>
    <w:tmpl w:val="9892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673E64"/>
    <w:multiLevelType w:val="hybridMultilevel"/>
    <w:tmpl w:val="AD58BED8"/>
    <w:lvl w:ilvl="0" w:tplc="5E8EF6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236719">
    <w:abstractNumId w:val="0"/>
  </w:num>
  <w:num w:numId="2" w16cid:durableId="1899200215">
    <w:abstractNumId w:val="1"/>
  </w:num>
  <w:num w:numId="3" w16cid:durableId="1253735991">
    <w:abstractNumId w:val="2"/>
  </w:num>
  <w:num w:numId="4" w16cid:durableId="1306398761">
    <w:abstractNumId w:val="3"/>
  </w:num>
  <w:num w:numId="5" w16cid:durableId="383649910">
    <w:abstractNumId w:val="13"/>
  </w:num>
  <w:num w:numId="6" w16cid:durableId="716198175">
    <w:abstractNumId w:val="14"/>
  </w:num>
  <w:num w:numId="7" w16cid:durableId="611475306">
    <w:abstractNumId w:val="12"/>
  </w:num>
  <w:num w:numId="8" w16cid:durableId="660544846">
    <w:abstractNumId w:val="11"/>
  </w:num>
  <w:num w:numId="9" w16cid:durableId="1279408292">
    <w:abstractNumId w:val="16"/>
  </w:num>
  <w:num w:numId="10" w16cid:durableId="1982035695">
    <w:abstractNumId w:val="7"/>
  </w:num>
  <w:num w:numId="11" w16cid:durableId="836918327">
    <w:abstractNumId w:val="4"/>
  </w:num>
  <w:num w:numId="12" w16cid:durableId="1963610056">
    <w:abstractNumId w:val="15"/>
  </w:num>
  <w:num w:numId="13" w16cid:durableId="294482115">
    <w:abstractNumId w:val="10"/>
  </w:num>
  <w:num w:numId="14" w16cid:durableId="134372189">
    <w:abstractNumId w:val="9"/>
  </w:num>
  <w:num w:numId="15" w16cid:durableId="861625741">
    <w:abstractNumId w:val="8"/>
  </w:num>
  <w:num w:numId="16" w16cid:durableId="19823665">
    <w:abstractNumId w:val="6"/>
  </w:num>
  <w:num w:numId="17" w16cid:durableId="817112463">
    <w:abstractNumId w:val="5"/>
  </w:num>
  <w:num w:numId="18" w16cid:durableId="1782798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01FC6"/>
    <w:rsid w:val="00005EED"/>
    <w:rsid w:val="00032CE3"/>
    <w:rsid w:val="00063220"/>
    <w:rsid w:val="00065AB2"/>
    <w:rsid w:val="000859AA"/>
    <w:rsid w:val="000868CA"/>
    <w:rsid w:val="000949B7"/>
    <w:rsid w:val="000952AE"/>
    <w:rsid w:val="000A4623"/>
    <w:rsid w:val="000B7F70"/>
    <w:rsid w:val="000F0BAA"/>
    <w:rsid w:val="00120A78"/>
    <w:rsid w:val="001957FD"/>
    <w:rsid w:val="001C3287"/>
    <w:rsid w:val="001D77A8"/>
    <w:rsid w:val="001F6064"/>
    <w:rsid w:val="00260C68"/>
    <w:rsid w:val="002C33DB"/>
    <w:rsid w:val="00303345"/>
    <w:rsid w:val="00330DF9"/>
    <w:rsid w:val="003A2FB9"/>
    <w:rsid w:val="003E1F97"/>
    <w:rsid w:val="0040677F"/>
    <w:rsid w:val="004A7A56"/>
    <w:rsid w:val="004D70A6"/>
    <w:rsid w:val="004F3FE9"/>
    <w:rsid w:val="004F7DF0"/>
    <w:rsid w:val="00521B26"/>
    <w:rsid w:val="00535C0A"/>
    <w:rsid w:val="005A08E8"/>
    <w:rsid w:val="005A2698"/>
    <w:rsid w:val="005D1D77"/>
    <w:rsid w:val="005E56DC"/>
    <w:rsid w:val="00602080"/>
    <w:rsid w:val="00616AC6"/>
    <w:rsid w:val="0062491C"/>
    <w:rsid w:val="00632E1A"/>
    <w:rsid w:val="00672442"/>
    <w:rsid w:val="00687863"/>
    <w:rsid w:val="006D0165"/>
    <w:rsid w:val="00712D38"/>
    <w:rsid w:val="00734CA7"/>
    <w:rsid w:val="00781488"/>
    <w:rsid w:val="007932EB"/>
    <w:rsid w:val="007D5A2A"/>
    <w:rsid w:val="007F1083"/>
    <w:rsid w:val="00817B2B"/>
    <w:rsid w:val="00837A5C"/>
    <w:rsid w:val="00851772"/>
    <w:rsid w:val="0089661B"/>
    <w:rsid w:val="008B168E"/>
    <w:rsid w:val="008F119F"/>
    <w:rsid w:val="009441BB"/>
    <w:rsid w:val="00952AA4"/>
    <w:rsid w:val="00977D58"/>
    <w:rsid w:val="009A0407"/>
    <w:rsid w:val="009A062E"/>
    <w:rsid w:val="009C16CA"/>
    <w:rsid w:val="009E6EF7"/>
    <w:rsid w:val="00A55F43"/>
    <w:rsid w:val="00A6628D"/>
    <w:rsid w:val="00A94598"/>
    <w:rsid w:val="00AF2AFC"/>
    <w:rsid w:val="00AF60B4"/>
    <w:rsid w:val="00B11D4B"/>
    <w:rsid w:val="00B30F65"/>
    <w:rsid w:val="00B923F0"/>
    <w:rsid w:val="00BA76DB"/>
    <w:rsid w:val="00BB1E4F"/>
    <w:rsid w:val="00BB2341"/>
    <w:rsid w:val="00BC4479"/>
    <w:rsid w:val="00C1079C"/>
    <w:rsid w:val="00C5650A"/>
    <w:rsid w:val="00C6418F"/>
    <w:rsid w:val="00C65B64"/>
    <w:rsid w:val="00C71B95"/>
    <w:rsid w:val="00C74060"/>
    <w:rsid w:val="00C91C29"/>
    <w:rsid w:val="00C92695"/>
    <w:rsid w:val="00C933A6"/>
    <w:rsid w:val="00D657A6"/>
    <w:rsid w:val="00D81F61"/>
    <w:rsid w:val="00D92BA4"/>
    <w:rsid w:val="00E10146"/>
    <w:rsid w:val="00E20C71"/>
    <w:rsid w:val="00E43126"/>
    <w:rsid w:val="00E552CF"/>
    <w:rsid w:val="00E97E00"/>
    <w:rsid w:val="00EC143F"/>
    <w:rsid w:val="00EC69C7"/>
    <w:rsid w:val="00EE3E8B"/>
    <w:rsid w:val="00EF4B0A"/>
    <w:rsid w:val="00F162EE"/>
    <w:rsid w:val="00F20350"/>
    <w:rsid w:val="00F358DC"/>
    <w:rsid w:val="00F76D25"/>
    <w:rsid w:val="00FC0BFE"/>
    <w:rsid w:val="00FC2FA9"/>
    <w:rsid w:val="00FC431F"/>
    <w:rsid w:val="00FC793B"/>
    <w:rsid w:val="00FD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B0D34B9"/>
  <w15:chartTrackingRefBased/>
  <w15:docId w15:val="{428AB44E-E902-4BFE-BB4A-C41181AF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uiPriority w:val="99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table" w:styleId="af4">
    <w:name w:val="Table Grid"/>
    <w:basedOn w:val="a2"/>
    <w:uiPriority w:val="39"/>
    <w:rsid w:val="00C6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1"/>
    <w:uiPriority w:val="99"/>
    <w:semiHidden/>
    <w:unhideWhenUsed/>
    <w:rsid w:val="00F76D2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1D77A8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D77A8"/>
    <w:rPr>
      <w:rFonts w:ascii="Consolas" w:eastAsia="Andale Sans UI" w:hAnsi="Consolas" w:cs="Tahoma"/>
      <w:kern w:val="1"/>
      <w:lang w:val="en-US" w:eastAsia="zh-CN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02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1663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5347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25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88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0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2767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Ларионов Владислав Васильевич</cp:lastModifiedBy>
  <cp:revision>2</cp:revision>
  <cp:lastPrinted>1899-12-31T21:00:00Z</cp:lastPrinted>
  <dcterms:created xsi:type="dcterms:W3CDTF">2025-10-05T14:17:00Z</dcterms:created>
  <dcterms:modified xsi:type="dcterms:W3CDTF">2025-10-05T14:17:00Z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