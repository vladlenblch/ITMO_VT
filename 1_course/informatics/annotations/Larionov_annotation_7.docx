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EFE29" w14:textId="77777777" w:rsidR="00BB2341" w:rsidRPr="00EF7C14" w:rsidRDefault="00BB2341">
      <w:pPr>
        <w:pStyle w:val="Standard"/>
        <w:jc w:val="center"/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 xml:space="preserve">Университет ИТМО, </w:t>
      </w:r>
      <w:r w:rsidR="004A7A56" w:rsidRPr="00EF7C14">
        <w:rPr>
          <w:rFonts w:cs="Times New Roman"/>
          <w:lang w:val="ru-RU"/>
        </w:rPr>
        <w:t>факультет программной инженерии и компьютерной техники</w:t>
      </w:r>
      <w:r w:rsidRPr="00EF7C14">
        <w:rPr>
          <w:rFonts w:cs="Times New Roman"/>
          <w:lang w:val="ru-RU"/>
        </w:rPr>
        <w:t xml:space="preserve"> </w:t>
      </w:r>
    </w:p>
    <w:p w14:paraId="481931DA" w14:textId="77777777" w:rsidR="00BB2341" w:rsidRPr="00EF7C14" w:rsidRDefault="004A7A56">
      <w:pPr>
        <w:pStyle w:val="Standard"/>
        <w:jc w:val="center"/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>Двухнедельная</w:t>
      </w:r>
      <w:r w:rsidR="00BB2341" w:rsidRPr="00EF7C14">
        <w:rPr>
          <w:rFonts w:cs="Times New Roman"/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Pr="00EF7C14" w:rsidRDefault="00C65B64">
      <w:pPr>
        <w:pStyle w:val="Standard"/>
        <w:jc w:val="center"/>
        <w:rPr>
          <w:rFonts w:cs="Times New Roman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EF7C14" w14:paraId="3F13908A" w14:textId="77777777" w:rsidTr="00F358DC">
        <w:tc>
          <w:tcPr>
            <w:tcW w:w="1117" w:type="dxa"/>
          </w:tcPr>
          <w:p w14:paraId="005E140A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</w:tcPr>
          <w:p w14:paraId="3433802D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0" w:type="dxa"/>
          </w:tcPr>
          <w:p w14:paraId="36C90F33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77" w:type="dxa"/>
          </w:tcPr>
          <w:p w14:paraId="5A58D903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77" w:type="dxa"/>
          </w:tcPr>
          <w:p w14:paraId="1D8A3EDB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</w:tcPr>
          <w:p w14:paraId="5B9A0736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сдачи</w:t>
            </w:r>
          </w:p>
        </w:tc>
      </w:tr>
      <w:tr w:rsidR="00C933A6" w:rsidRPr="00EF7C14" w14:paraId="1C7B5CC4" w14:textId="77777777" w:rsidTr="00F358DC">
        <w:tc>
          <w:tcPr>
            <w:tcW w:w="1117" w:type="dxa"/>
          </w:tcPr>
          <w:p w14:paraId="6C9CC384" w14:textId="200335D6" w:rsidR="00C65B64" w:rsidRPr="00EF7C14" w:rsidRDefault="00C933A6" w:rsidP="00005EED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11.09.2024</w:t>
            </w:r>
          </w:p>
        </w:tc>
        <w:tc>
          <w:tcPr>
            <w:tcW w:w="1115" w:type="dxa"/>
          </w:tcPr>
          <w:p w14:paraId="5505806F" w14:textId="77777777" w:rsidR="00C65B64" w:rsidRPr="00EF7C14" w:rsidRDefault="00063220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1</w:t>
            </w:r>
          </w:p>
        </w:tc>
        <w:tc>
          <w:tcPr>
            <w:tcW w:w="4950" w:type="dxa"/>
          </w:tcPr>
          <w:p w14:paraId="4F1D084D" w14:textId="3E96497B" w:rsidR="00C65B64" w:rsidRPr="00EF7C14" w:rsidRDefault="00F76D25" w:rsidP="00063220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Использование восьмеричной системы</w:t>
            </w:r>
            <w:r w:rsidR="00FD2FFD" w:rsidRPr="00EF7C14">
              <w:rPr>
                <w:rFonts w:cs="Times New Roman"/>
                <w:sz w:val="18"/>
                <w:lang w:val="ru-RU"/>
              </w:rPr>
              <w:t xml:space="preserve"> счисления</w:t>
            </w:r>
            <w:r w:rsidRPr="00EF7C14">
              <w:rPr>
                <w:rFonts w:cs="Times New Roman"/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577" w:type="dxa"/>
          </w:tcPr>
          <w:p w14:paraId="27D453FB" w14:textId="11741740" w:rsidR="00C65B64" w:rsidRPr="00EF7C14" w:rsidRDefault="00F76D25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02.11.2022</w:t>
            </w:r>
          </w:p>
        </w:tc>
        <w:tc>
          <w:tcPr>
            <w:tcW w:w="977" w:type="dxa"/>
          </w:tcPr>
          <w:p w14:paraId="17A68E24" w14:textId="189E34F8" w:rsidR="00C65B64" w:rsidRPr="00EF7C14" w:rsidRDefault="001C3287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~</w:t>
            </w:r>
            <w:r w:rsidR="00F76D25" w:rsidRPr="00EF7C14">
              <w:rPr>
                <w:rFonts w:cs="Times New Roman"/>
                <w:sz w:val="18"/>
                <w:lang w:val="ru-RU"/>
              </w:rPr>
              <w:t>700</w:t>
            </w:r>
          </w:p>
        </w:tc>
        <w:tc>
          <w:tcPr>
            <w:tcW w:w="1026" w:type="dxa"/>
          </w:tcPr>
          <w:p w14:paraId="6BA7B944" w14:textId="40769BF2" w:rsidR="00C65B64" w:rsidRPr="00EF7C14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25.09.2</w:t>
            </w:r>
            <w:r w:rsidR="005E56DC" w:rsidRPr="00EF7C14">
              <w:rPr>
                <w:rFonts w:cs="Times New Roman"/>
                <w:sz w:val="18"/>
                <w:lang w:val="ru-RU"/>
              </w:rPr>
              <w:t>02</w:t>
            </w:r>
            <w:r w:rsidRPr="00EF7C14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EF7C14" w14:paraId="161E78FA" w14:textId="77777777" w:rsidTr="00F358DC">
        <w:tc>
          <w:tcPr>
            <w:tcW w:w="1117" w:type="dxa"/>
          </w:tcPr>
          <w:p w14:paraId="43A296CE" w14:textId="17443BE6" w:rsidR="00C65B64" w:rsidRPr="00EF7C14" w:rsidRDefault="005E56DC" w:rsidP="00005EED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25.09.2024</w:t>
            </w:r>
          </w:p>
        </w:tc>
        <w:tc>
          <w:tcPr>
            <w:tcW w:w="1115" w:type="dxa"/>
          </w:tcPr>
          <w:p w14:paraId="4F80413D" w14:textId="77777777" w:rsidR="00C65B64" w:rsidRPr="00EF7C14" w:rsidRDefault="00A6628D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2</w:t>
            </w:r>
          </w:p>
        </w:tc>
        <w:tc>
          <w:tcPr>
            <w:tcW w:w="4950" w:type="dxa"/>
          </w:tcPr>
          <w:p w14:paraId="0653AA4A" w14:textId="10E8459C" w:rsidR="00C65B64" w:rsidRPr="00EF7C14" w:rsidRDefault="00120A78" w:rsidP="005E56DC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Применение кода Хэмминга в задаче повышения сбоеустойчивости комбинационных схем</w:t>
            </w:r>
          </w:p>
        </w:tc>
        <w:tc>
          <w:tcPr>
            <w:tcW w:w="1577" w:type="dxa"/>
          </w:tcPr>
          <w:p w14:paraId="52B8864A" w14:textId="27C0D381" w:rsidR="00C65B64" w:rsidRPr="00EF7C14" w:rsidRDefault="008F119F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31.03.2021</w:t>
            </w:r>
          </w:p>
        </w:tc>
        <w:tc>
          <w:tcPr>
            <w:tcW w:w="977" w:type="dxa"/>
          </w:tcPr>
          <w:p w14:paraId="0C04A193" w14:textId="55961868" w:rsidR="00C65B64" w:rsidRPr="00EF7C14" w:rsidRDefault="00D92BA4" w:rsidP="004F3FE9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&gt;2000</w:t>
            </w:r>
            <w:r w:rsidRPr="00EF7C14">
              <w:rPr>
                <w:rFonts w:cs="Times New Roman"/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</w:tcPr>
          <w:p w14:paraId="28B72BF7" w14:textId="1A060C78" w:rsidR="00C65B64" w:rsidRPr="00EF7C14" w:rsidRDefault="005E56DC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09.10.2024</w:t>
            </w:r>
          </w:p>
        </w:tc>
      </w:tr>
      <w:tr w:rsidR="00C933A6" w:rsidRPr="00EF7C14" w14:paraId="193770F7" w14:textId="77777777" w:rsidTr="00F358DC">
        <w:tc>
          <w:tcPr>
            <w:tcW w:w="1117" w:type="dxa"/>
          </w:tcPr>
          <w:p w14:paraId="2A13C4EC" w14:textId="053D8A66" w:rsidR="00C65B64" w:rsidRPr="00EF7C14" w:rsidRDefault="00C91C29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09.10.2024</w:t>
            </w:r>
          </w:p>
        </w:tc>
        <w:tc>
          <w:tcPr>
            <w:tcW w:w="1115" w:type="dxa"/>
          </w:tcPr>
          <w:p w14:paraId="53764AC1" w14:textId="77777777" w:rsidR="00C65B64" w:rsidRPr="00EF7C14" w:rsidRDefault="00A6628D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3</w:t>
            </w:r>
          </w:p>
        </w:tc>
        <w:tc>
          <w:tcPr>
            <w:tcW w:w="4950" w:type="dxa"/>
          </w:tcPr>
          <w:p w14:paraId="7C1EB0B7" w14:textId="6D5CC068" w:rsidR="00C65B64" w:rsidRPr="00EF7C14" w:rsidRDefault="004F3FE9" w:rsidP="004F3FE9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Kotlin</w:t>
            </w:r>
            <w:r w:rsidRPr="00EF7C14">
              <w:rPr>
                <w:rFonts w:cs="Times New Roman"/>
                <w:sz w:val="18"/>
                <w:lang w:val="ru-RU"/>
              </w:rPr>
              <w:t xml:space="preserve"> как язык программирования будущего</w:t>
            </w:r>
          </w:p>
        </w:tc>
        <w:tc>
          <w:tcPr>
            <w:tcW w:w="1577" w:type="dxa"/>
          </w:tcPr>
          <w:p w14:paraId="406E5E2F" w14:textId="287B49F5" w:rsidR="00C65B64" w:rsidRPr="00EF7C14" w:rsidRDefault="004F3FE9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хх.хх.2022</w:t>
            </w:r>
          </w:p>
        </w:tc>
        <w:tc>
          <w:tcPr>
            <w:tcW w:w="977" w:type="dxa"/>
          </w:tcPr>
          <w:p w14:paraId="651FF4BC" w14:textId="055887FF" w:rsidR="00C65B64" w:rsidRPr="00EF7C14" w:rsidRDefault="004F3FE9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~2000</w:t>
            </w:r>
          </w:p>
        </w:tc>
        <w:tc>
          <w:tcPr>
            <w:tcW w:w="1026" w:type="dxa"/>
          </w:tcPr>
          <w:p w14:paraId="15FCAAF7" w14:textId="23D4B001" w:rsidR="00C65B64" w:rsidRPr="00EF7C14" w:rsidRDefault="00C91C29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  <w:lang w:val="ru-RU"/>
              </w:rPr>
              <w:t>23.10.2024</w:t>
            </w:r>
          </w:p>
        </w:tc>
      </w:tr>
      <w:tr w:rsidR="00F358DC" w:rsidRPr="00EF7C14" w14:paraId="67490394" w14:textId="77777777" w:rsidTr="00F358DC">
        <w:tc>
          <w:tcPr>
            <w:tcW w:w="1117" w:type="dxa"/>
          </w:tcPr>
          <w:p w14:paraId="7EF58626" w14:textId="1DAE044C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23.10.2024</w:t>
            </w:r>
          </w:p>
        </w:tc>
        <w:tc>
          <w:tcPr>
            <w:tcW w:w="1115" w:type="dxa"/>
          </w:tcPr>
          <w:p w14:paraId="2C285884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4</w:t>
            </w:r>
          </w:p>
        </w:tc>
        <w:tc>
          <w:tcPr>
            <w:tcW w:w="4950" w:type="dxa"/>
          </w:tcPr>
          <w:p w14:paraId="22D88B68" w14:textId="708B6246" w:rsidR="00F358DC" w:rsidRPr="00EF7C14" w:rsidRDefault="00F358DC" w:rsidP="00F358DC">
            <w:pPr>
              <w:pStyle w:val="Standard"/>
              <w:numPr>
                <w:ilvl w:val="0"/>
                <w:numId w:val="1"/>
              </w:numPr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Overview of formal languages and their significance</w:t>
            </w:r>
          </w:p>
        </w:tc>
        <w:tc>
          <w:tcPr>
            <w:tcW w:w="1577" w:type="dxa"/>
          </w:tcPr>
          <w:p w14:paraId="6868EB3F" w14:textId="64B6F6B6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14.08.2024</w:t>
            </w:r>
          </w:p>
        </w:tc>
        <w:tc>
          <w:tcPr>
            <w:tcW w:w="977" w:type="dxa"/>
          </w:tcPr>
          <w:p w14:paraId="1C15C141" w14:textId="037900D2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~2000</w:t>
            </w:r>
          </w:p>
        </w:tc>
        <w:tc>
          <w:tcPr>
            <w:tcW w:w="1026" w:type="dxa"/>
          </w:tcPr>
          <w:p w14:paraId="09A3ADA3" w14:textId="4EA01AB4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06.11.2024</w:t>
            </w:r>
          </w:p>
        </w:tc>
      </w:tr>
      <w:tr w:rsidR="00F358DC" w:rsidRPr="00EF7C14" w14:paraId="477C996C" w14:textId="77777777" w:rsidTr="00F358DC">
        <w:tc>
          <w:tcPr>
            <w:tcW w:w="1117" w:type="dxa"/>
          </w:tcPr>
          <w:p w14:paraId="771B3BE6" w14:textId="00E2136D" w:rsidR="00F358DC" w:rsidRPr="00EF7C14" w:rsidRDefault="00EF4B0A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06.11.2024</w:t>
            </w:r>
          </w:p>
        </w:tc>
        <w:tc>
          <w:tcPr>
            <w:tcW w:w="1115" w:type="dxa"/>
          </w:tcPr>
          <w:p w14:paraId="6AD5DF69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5</w:t>
            </w:r>
          </w:p>
        </w:tc>
        <w:tc>
          <w:tcPr>
            <w:tcW w:w="4950" w:type="dxa"/>
          </w:tcPr>
          <w:p w14:paraId="29E8BEE6" w14:textId="43345154" w:rsidR="00F358DC" w:rsidRPr="00EF7C14" w:rsidRDefault="00781488" w:rsidP="00781488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LibreOffice или OpenOffice: какой бесплатный офисный пакет лучше?</w:t>
            </w:r>
          </w:p>
        </w:tc>
        <w:tc>
          <w:tcPr>
            <w:tcW w:w="1577" w:type="dxa"/>
          </w:tcPr>
          <w:p w14:paraId="60F04BDA" w14:textId="08364161" w:rsidR="00F358DC" w:rsidRPr="00EF7C14" w:rsidRDefault="00781488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10</w:t>
            </w:r>
            <w:r w:rsidRPr="00EF7C14">
              <w:rPr>
                <w:rFonts w:cs="Times New Roman"/>
                <w:sz w:val="18"/>
                <w:lang w:val="ru-RU"/>
              </w:rPr>
              <w:t>.06.2023</w:t>
            </w:r>
          </w:p>
        </w:tc>
        <w:tc>
          <w:tcPr>
            <w:tcW w:w="977" w:type="dxa"/>
          </w:tcPr>
          <w:p w14:paraId="7D9AE347" w14:textId="0A9DAAC5" w:rsidR="00F358DC" w:rsidRPr="00EF7C14" w:rsidRDefault="00781488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~1900</w:t>
            </w:r>
          </w:p>
        </w:tc>
        <w:tc>
          <w:tcPr>
            <w:tcW w:w="1026" w:type="dxa"/>
          </w:tcPr>
          <w:p w14:paraId="3A0E0903" w14:textId="33742589" w:rsidR="00F358DC" w:rsidRPr="00EF7C14" w:rsidRDefault="00EF4B0A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20.11.2024</w:t>
            </w:r>
          </w:p>
        </w:tc>
      </w:tr>
      <w:tr w:rsidR="00F358DC" w:rsidRPr="00EF7C14" w14:paraId="0F502451" w14:textId="77777777" w:rsidTr="00F358DC">
        <w:tc>
          <w:tcPr>
            <w:tcW w:w="1117" w:type="dxa"/>
          </w:tcPr>
          <w:p w14:paraId="12169C34" w14:textId="73F24E71" w:rsidR="00F358DC" w:rsidRPr="00EF7C14" w:rsidRDefault="00D94F8B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20.11.2024</w:t>
            </w:r>
          </w:p>
        </w:tc>
        <w:tc>
          <w:tcPr>
            <w:tcW w:w="1115" w:type="dxa"/>
          </w:tcPr>
          <w:p w14:paraId="087333D0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6</w:t>
            </w:r>
          </w:p>
        </w:tc>
        <w:tc>
          <w:tcPr>
            <w:tcW w:w="4950" w:type="dxa"/>
          </w:tcPr>
          <w:p w14:paraId="46975986" w14:textId="7D2F0364" w:rsidR="00F358DC" w:rsidRPr="00EF7C14" w:rsidRDefault="00AE21EE" w:rsidP="00D94F8B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 xml:space="preserve">Сравнение </w:t>
            </w:r>
            <w:r w:rsidRPr="00EF7C14">
              <w:rPr>
                <w:rFonts w:cs="Times New Roman"/>
                <w:sz w:val="18"/>
              </w:rPr>
              <w:t>Microsoft Word и LaTeX</w:t>
            </w:r>
          </w:p>
        </w:tc>
        <w:tc>
          <w:tcPr>
            <w:tcW w:w="1577" w:type="dxa"/>
          </w:tcPr>
          <w:p w14:paraId="375254E7" w14:textId="1775F92C" w:rsidR="00F358DC" w:rsidRPr="00EF7C14" w:rsidRDefault="00AF2DFD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  <w:lang w:val="ru-RU"/>
              </w:rPr>
              <w:t>20.05.2021</w:t>
            </w:r>
          </w:p>
        </w:tc>
        <w:tc>
          <w:tcPr>
            <w:tcW w:w="977" w:type="dxa"/>
          </w:tcPr>
          <w:p w14:paraId="6C8FF8FB" w14:textId="163A65BA" w:rsidR="00F358DC" w:rsidRPr="00EF7C14" w:rsidRDefault="00AE21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~</w:t>
            </w:r>
            <w:r w:rsidRPr="00EF7C14">
              <w:rPr>
                <w:rFonts w:cs="Times New Roman"/>
                <w:sz w:val="18"/>
                <w:lang w:val="ru-RU"/>
              </w:rPr>
              <w:t>1200</w:t>
            </w:r>
          </w:p>
        </w:tc>
        <w:tc>
          <w:tcPr>
            <w:tcW w:w="1026" w:type="dxa"/>
          </w:tcPr>
          <w:p w14:paraId="6A4FB7EE" w14:textId="13E5C623" w:rsidR="00F358DC" w:rsidRPr="00EF7C14" w:rsidRDefault="00D94F8B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04.12.2024</w:t>
            </w:r>
          </w:p>
        </w:tc>
      </w:tr>
      <w:tr w:rsidR="00F358DC" w:rsidRPr="007318EE" w14:paraId="1F0891BD" w14:textId="77777777" w:rsidTr="00F358DC">
        <w:tc>
          <w:tcPr>
            <w:tcW w:w="1117" w:type="dxa"/>
          </w:tcPr>
          <w:p w14:paraId="108DFEC3" w14:textId="56545FCD" w:rsidR="00F358DC" w:rsidRPr="00EF7C14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04.12.2024</w:t>
            </w:r>
          </w:p>
        </w:tc>
        <w:tc>
          <w:tcPr>
            <w:tcW w:w="1115" w:type="dxa"/>
          </w:tcPr>
          <w:p w14:paraId="32732F52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7</w:t>
            </w:r>
          </w:p>
        </w:tc>
        <w:tc>
          <w:tcPr>
            <w:tcW w:w="4950" w:type="dxa"/>
          </w:tcPr>
          <w:p w14:paraId="07EB2446" w14:textId="3A171595" w:rsidR="00F358DC" w:rsidRPr="00EF7C14" w:rsidRDefault="007318EE" w:rsidP="007318EE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7318EE">
              <w:rPr>
                <w:rFonts w:cs="Times New Roman"/>
                <w:sz w:val="18"/>
                <w:lang w:val="ru-RU"/>
              </w:rPr>
              <w:t xml:space="preserve">СИСТЕМА КОНТРОЛЯ ВЕРСИЙ </w:t>
            </w:r>
            <w:r w:rsidRPr="007318EE">
              <w:rPr>
                <w:rFonts w:cs="Times New Roman"/>
                <w:sz w:val="18"/>
              </w:rPr>
              <w:t>GIT</w:t>
            </w:r>
            <w:r w:rsidRPr="007318EE">
              <w:rPr>
                <w:rFonts w:cs="Times New Roman"/>
                <w:sz w:val="18"/>
                <w:lang w:val="ru-RU"/>
              </w:rPr>
              <w:t xml:space="preserve"> И ВЕБ-СЕРВИС </w:t>
            </w:r>
            <w:r w:rsidRPr="007318EE">
              <w:rPr>
                <w:rFonts w:cs="Times New Roman"/>
                <w:sz w:val="18"/>
              </w:rPr>
              <w:t>GITHUB</w:t>
            </w:r>
          </w:p>
        </w:tc>
        <w:tc>
          <w:tcPr>
            <w:tcW w:w="1577" w:type="dxa"/>
          </w:tcPr>
          <w:p w14:paraId="62DB4FD8" w14:textId="6EA4F2CB" w:rsidR="00F358DC" w:rsidRPr="00EF7C14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  <w:lang w:val="ru-RU"/>
              </w:rPr>
              <w:t>29.02.2023</w:t>
            </w:r>
          </w:p>
        </w:tc>
        <w:tc>
          <w:tcPr>
            <w:tcW w:w="977" w:type="dxa"/>
          </w:tcPr>
          <w:p w14:paraId="1292F713" w14:textId="7C94D791" w:rsidR="00F358DC" w:rsidRPr="007318EE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</w:rPr>
              <w:t>~</w:t>
            </w:r>
            <w:r>
              <w:rPr>
                <w:rFonts w:cs="Times New Roman"/>
                <w:sz w:val="18"/>
                <w:lang w:val="ru-RU"/>
              </w:rPr>
              <w:t>600</w:t>
            </w:r>
          </w:p>
        </w:tc>
        <w:tc>
          <w:tcPr>
            <w:tcW w:w="1026" w:type="dxa"/>
          </w:tcPr>
          <w:p w14:paraId="2B1D5312" w14:textId="7ABAFF97" w:rsidR="00F358DC" w:rsidRPr="00EF7C14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  <w:lang w:val="ru-RU"/>
              </w:rPr>
              <w:t>18</w:t>
            </w:r>
            <w:r w:rsidRPr="00EF7C14">
              <w:rPr>
                <w:rFonts w:cs="Times New Roman"/>
                <w:sz w:val="18"/>
                <w:lang w:val="ru-RU"/>
              </w:rPr>
              <w:t>.12.2024</w:t>
            </w:r>
          </w:p>
        </w:tc>
      </w:tr>
    </w:tbl>
    <w:p w14:paraId="26CBBBFB" w14:textId="77777777" w:rsidR="00BB2341" w:rsidRPr="00EF7C14" w:rsidRDefault="00BB2341">
      <w:pPr>
        <w:pStyle w:val="Standard"/>
        <w:jc w:val="center"/>
        <w:rPr>
          <w:rFonts w:cs="Times New Roman"/>
          <w:lang w:val="ru-RU"/>
        </w:rPr>
      </w:pPr>
    </w:p>
    <w:p w14:paraId="70F74820" w14:textId="49579879" w:rsidR="00BB2341" w:rsidRPr="00EF7C14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 xml:space="preserve">Выполнил(а) </w:t>
      </w:r>
      <w:r w:rsidRPr="00EF7C14">
        <w:rPr>
          <w:rFonts w:cs="Times New Roman"/>
          <w:u w:val="single"/>
          <w:lang w:val="ru-RU"/>
        </w:rPr>
        <w:tab/>
      </w:r>
      <w:r w:rsidR="001C3287" w:rsidRPr="00EF7C14">
        <w:rPr>
          <w:rFonts w:cs="Times New Roman"/>
          <w:u w:val="single"/>
          <w:lang w:val="ru-RU"/>
        </w:rPr>
        <w:t xml:space="preserve">Ларионов </w:t>
      </w:r>
      <w:r w:rsidR="005A2698" w:rsidRPr="00EF7C14">
        <w:rPr>
          <w:rFonts w:cs="Times New Roman"/>
          <w:u w:val="single"/>
          <w:lang w:val="ru-RU"/>
        </w:rPr>
        <w:t>В. В.</w:t>
      </w:r>
      <w:r w:rsidRPr="00EF7C14">
        <w:rPr>
          <w:rFonts w:cs="Times New Roman"/>
          <w:u w:val="single"/>
          <w:lang w:val="ru-RU"/>
        </w:rPr>
        <w:tab/>
      </w:r>
      <w:r w:rsidRPr="00EF7C14">
        <w:rPr>
          <w:rFonts w:cs="Times New Roman"/>
          <w:lang w:val="ru-RU"/>
        </w:rPr>
        <w:t xml:space="preserve">, № группы </w:t>
      </w:r>
      <w:r w:rsidRPr="00EF7C14">
        <w:rPr>
          <w:rFonts w:cs="Times New Roman"/>
          <w:u w:val="single"/>
          <w:lang w:val="ru-RU"/>
        </w:rPr>
        <w:tab/>
      </w:r>
      <w:r w:rsidR="001C3287" w:rsidRPr="00EF7C14">
        <w:rPr>
          <w:rFonts w:cs="Times New Roman"/>
          <w:i/>
          <w:u w:val="single"/>
        </w:rPr>
        <w:t>P</w:t>
      </w:r>
      <w:r w:rsidR="001C3287" w:rsidRPr="00EF7C14">
        <w:rPr>
          <w:rFonts w:cs="Times New Roman"/>
          <w:i/>
          <w:u w:val="single"/>
          <w:lang w:val="ru-RU"/>
        </w:rPr>
        <w:t>3109</w:t>
      </w:r>
      <w:r w:rsidRPr="00EF7C14">
        <w:rPr>
          <w:rFonts w:cs="Times New Roman"/>
          <w:u w:val="single"/>
          <w:lang w:val="ru-RU"/>
        </w:rPr>
        <w:tab/>
      </w:r>
      <w:r w:rsidRPr="00EF7C14">
        <w:rPr>
          <w:rFonts w:cs="Times New Roman"/>
          <w:lang w:val="ru-RU"/>
        </w:rPr>
        <w:t xml:space="preserve">, оценка </w:t>
      </w:r>
      <w:r w:rsidRPr="00EF7C14">
        <w:rPr>
          <w:rFonts w:cs="Times New Roman"/>
          <w:u w:val="single"/>
          <w:lang w:val="ru-RU"/>
        </w:rPr>
        <w:tab/>
      </w:r>
    </w:p>
    <w:p w14:paraId="5996D974" w14:textId="77777777" w:rsidR="00BB2341" w:rsidRPr="00EF7C14" w:rsidRDefault="00BB2341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EF7C14">
        <w:rPr>
          <w:rFonts w:cs="Times New Roman"/>
          <w:vertAlign w:val="superscript"/>
          <w:lang w:val="ru-RU"/>
        </w:rPr>
        <w:tab/>
        <w:t>Фамилия И.О. студента</w:t>
      </w:r>
      <w:r w:rsidRPr="00EF7C14">
        <w:rPr>
          <w:rFonts w:cs="Times New Roman"/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A66ECE" w14:paraId="51B1C142" w14:textId="77777777" w:rsidTr="004D70A6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BAC93" w14:textId="77777777" w:rsidR="00D81F6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Прямая полная ссылка на источник и</w:t>
            </w:r>
            <w:r w:rsidR="00F20350" w:rsidRPr="00EF7C14">
              <w:rPr>
                <w:rFonts w:cs="Times New Roman"/>
                <w:b/>
                <w:bCs/>
                <w:lang w:val="ru-RU"/>
              </w:rPr>
              <w:t>ли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сокращённая ссылка (</w:t>
            </w:r>
            <w:r w:rsidRPr="00EF7C14">
              <w:rPr>
                <w:rFonts w:cs="Times New Roman"/>
                <w:b/>
                <w:bCs/>
              </w:rPr>
              <w:t>bit</w:t>
            </w:r>
            <w:r w:rsidRPr="00EF7C14">
              <w:rPr>
                <w:rFonts w:cs="Times New Roman"/>
                <w:b/>
                <w:bCs/>
                <w:lang w:val="ru-RU"/>
              </w:rPr>
              <w:t>.</w:t>
            </w:r>
            <w:r w:rsidRPr="00EF7C14">
              <w:rPr>
                <w:rFonts w:cs="Times New Roman"/>
                <w:b/>
                <w:bCs/>
              </w:rPr>
              <w:t>ly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EF7C14">
              <w:rPr>
                <w:rFonts w:cs="Times New Roman"/>
                <w:b/>
                <w:bCs/>
              </w:rPr>
              <w:t>tr</w:t>
            </w:r>
            <w:r w:rsidRPr="00EF7C14">
              <w:rPr>
                <w:rFonts w:cs="Times New Roman"/>
                <w:b/>
                <w:bCs/>
                <w:lang w:val="ru-RU"/>
              </w:rPr>
              <w:t>.</w:t>
            </w:r>
            <w:r w:rsidRPr="00EF7C14">
              <w:rPr>
                <w:rFonts w:cs="Times New Roman"/>
                <w:b/>
                <w:bCs/>
              </w:rPr>
              <w:t>im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и </w:t>
            </w:r>
            <w:proofErr w:type="gramStart"/>
            <w:r w:rsidRPr="00EF7C14">
              <w:rPr>
                <w:rFonts w:cs="Times New Roman"/>
                <w:b/>
                <w:bCs/>
                <w:lang w:val="ru-RU"/>
              </w:rPr>
              <w:t>т.п.</w:t>
            </w:r>
            <w:proofErr w:type="gramEnd"/>
            <w:r w:rsidRPr="00EF7C14">
              <w:rPr>
                <w:rFonts w:cs="Times New Roman"/>
                <w:b/>
                <w:bCs/>
                <w:lang w:val="ru-RU"/>
              </w:rPr>
              <w:t>)</w:t>
            </w:r>
          </w:p>
          <w:p w14:paraId="0DBAC8B0" w14:textId="3F89DDF7" w:rsidR="008F119F" w:rsidRPr="00EF7C14" w:rsidRDefault="007318EE">
            <w:pPr>
              <w:pStyle w:val="TableContents"/>
              <w:rPr>
                <w:rFonts w:cs="Times New Roman"/>
                <w:lang w:val="ru-RU"/>
              </w:rPr>
            </w:pPr>
            <w:r w:rsidRPr="007318EE">
              <w:rPr>
                <w:rFonts w:cs="Times New Roman"/>
                <w:lang w:val="ru-RU"/>
              </w:rPr>
              <w:t>http://lib.i-bteu.by/bitstream/handle/22092014/6396/%D0%9A%D1%83%D1%80%D0%B8%D0%BB%D0%B5%D0%BD%D0%BA%D0%BE%20%D0%92.%D0%90.%20%D0%A1%D0%B8%D1%81%D1%82%D0%B5%D0%BC%D0%B0%20%D0%BA%D0%BE%D0%BD%D1%82%D1%80%D0%BE%D0%BB%D1%8F.pdf?sequence=1&amp;isAllowed=y</w:t>
            </w:r>
          </w:p>
        </w:tc>
      </w:tr>
      <w:tr w:rsidR="00BB2341" w:rsidRPr="00A66ECE" w14:paraId="6C179504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FD918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EF7C14">
              <w:rPr>
                <w:rFonts w:cs="Times New Roman"/>
                <w:b/>
                <w:bCs/>
                <w:lang w:val="ru-RU"/>
              </w:rPr>
              <w:t xml:space="preserve"> (минимум три слова)</w:t>
            </w:r>
          </w:p>
          <w:p w14:paraId="3AAF247D" w14:textId="25A907F0" w:rsidR="00BB2341" w:rsidRPr="00B0408F" w:rsidRDefault="00F43B19" w:rsidP="00C1079C">
            <w:pPr>
              <w:pStyle w:val="TableContents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</w:t>
            </w:r>
            <w:r w:rsidRPr="00B0408F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</w:rPr>
              <w:t>GitHub</w:t>
            </w:r>
            <w:r w:rsidRPr="00B0408F">
              <w:rPr>
                <w:rFonts w:cs="Times New Roman"/>
                <w:lang w:val="ru-RU"/>
              </w:rPr>
              <w:t xml:space="preserve">, </w:t>
            </w:r>
            <w:r w:rsidR="00B0408F">
              <w:rPr>
                <w:rFonts w:cs="Times New Roman"/>
                <w:lang w:val="ru-RU"/>
              </w:rPr>
              <w:t>команда, проект, ветка, версия</w:t>
            </w:r>
          </w:p>
        </w:tc>
      </w:tr>
      <w:tr w:rsidR="00BB2341" w:rsidRPr="00A66ECE" w14:paraId="090891DC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CB0D7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Перечень фактов, упомянутых в статье</w:t>
            </w:r>
            <w:r w:rsidR="003E1F97" w:rsidRPr="00EF7C14">
              <w:rPr>
                <w:rFonts w:cs="Times New Roman"/>
                <w:b/>
                <w:bCs/>
                <w:lang w:val="ru-RU"/>
              </w:rPr>
              <w:t xml:space="preserve"> (минимум </w:t>
            </w:r>
            <w:r w:rsidR="007D5A2A" w:rsidRPr="00EF7C14">
              <w:rPr>
                <w:rFonts w:cs="Times New Roman"/>
                <w:b/>
                <w:bCs/>
                <w:lang w:val="ru-RU"/>
              </w:rPr>
              <w:t>четыре</w:t>
            </w:r>
            <w:r w:rsidR="003E1F97" w:rsidRPr="00EF7C14">
              <w:rPr>
                <w:rFonts w:cs="Times New Roman"/>
                <w:b/>
                <w:bCs/>
                <w:lang w:val="ru-RU"/>
              </w:rPr>
              <w:t xml:space="preserve"> пункта)</w:t>
            </w:r>
          </w:p>
          <w:p w14:paraId="209E25CD" w14:textId="77777777" w:rsidR="00EF7C14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Пользователи нередко копируют файлы в отдельные папки, как способ управления версиями проекта</w:t>
            </w:r>
          </w:p>
          <w:p w14:paraId="635A3420" w14:textId="77777777" w:rsidR="001A03B0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Системы контроля версий были созданы для отслеживания изменений в проектах</w:t>
            </w:r>
          </w:p>
          <w:p w14:paraId="4CFB46EE" w14:textId="77777777" w:rsidR="001A03B0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</w:t>
            </w:r>
            <w:r w:rsidRPr="001A03B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работает на компьютере разработчика</w:t>
            </w:r>
          </w:p>
          <w:p w14:paraId="227781F6" w14:textId="77777777" w:rsidR="001A03B0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GitHub</w:t>
            </w:r>
            <w:r>
              <w:rPr>
                <w:rFonts w:cs="Times New Roman"/>
                <w:lang w:val="ru-RU"/>
              </w:rPr>
              <w:t xml:space="preserve"> позволяет проводить совместную работу над проектом между несколькими разработчиками</w:t>
            </w:r>
          </w:p>
          <w:p w14:paraId="0A7015FF" w14:textId="2B7A8750" w:rsidR="001A03B0" w:rsidRPr="00EF7C14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GitHub</w:t>
            </w:r>
            <w:r w:rsidRPr="001A03B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позволяет создавать ветки проектов и изменять конкретно их, а не основный проект</w:t>
            </w:r>
          </w:p>
        </w:tc>
      </w:tr>
      <w:tr w:rsidR="00BB2341" w:rsidRPr="00A66ECE" w14:paraId="5F17906E" w14:textId="77777777" w:rsidTr="004D70A6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8D05D92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6252668" w14:textId="77777777" w:rsidR="00632E1A" w:rsidRDefault="00A500DB" w:rsidP="00FC0BFE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</w:t>
            </w:r>
            <w:r w:rsidRPr="00A500DB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отслеживает изменения, чтобы была возможность вернуться к старым версиям проекта</w:t>
            </w:r>
          </w:p>
          <w:p w14:paraId="06064C80" w14:textId="77777777" w:rsidR="00A500DB" w:rsidRDefault="00A500DB" w:rsidP="00FC0BFE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Возможность создавать ветки дает возможность работать над конкретными задачами, не изменяя основной код проекта</w:t>
            </w:r>
          </w:p>
          <w:p w14:paraId="6EF24395" w14:textId="79653D63" w:rsidR="00A500DB" w:rsidRPr="00EF7C14" w:rsidRDefault="00A500DB" w:rsidP="00FC0BFE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Pull</w:t>
            </w:r>
            <w:r w:rsidRPr="00A500DB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</w:rPr>
              <w:t>Requests</w:t>
            </w:r>
            <w:r w:rsidRPr="00A500DB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позволяют организаторам обмениваться идеями по улучшению проекта</w:t>
            </w:r>
          </w:p>
        </w:tc>
      </w:tr>
      <w:tr w:rsidR="00BB2341" w:rsidRPr="00B0408F" w14:paraId="49762B49" w14:textId="77777777" w:rsidTr="004D70A6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596A" w14:textId="77777777" w:rsidR="00632E1A" w:rsidRPr="00EF7C14" w:rsidRDefault="00BB2341" w:rsidP="00632E1A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75BEEE9" w14:textId="77777777" w:rsidR="00632E1A" w:rsidRDefault="00A53DC0" w:rsidP="00AF2DF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Большой набор команд при работе с </w:t>
            </w:r>
            <w:r>
              <w:rPr>
                <w:rFonts w:cs="Times New Roman"/>
              </w:rPr>
              <w:t>Git</w:t>
            </w:r>
            <w:r w:rsidRPr="00A53DC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может быть затруднительным для изучения у новичков</w:t>
            </w:r>
          </w:p>
          <w:p w14:paraId="3C7E5A07" w14:textId="77777777" w:rsidR="00A53DC0" w:rsidRDefault="00A53DC0" w:rsidP="00AF2DF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Возможны ошибки из-за слияния кода, если несколько разработчиков одновременно работают над проектом</w:t>
            </w:r>
          </w:p>
          <w:p w14:paraId="0A285CA0" w14:textId="34AEE834" w:rsidR="00A53DC0" w:rsidRPr="00EF7C14" w:rsidRDefault="00A53DC0" w:rsidP="00AF2DF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Работа над проектом удаленно с помощью </w:t>
            </w:r>
            <w:r>
              <w:rPr>
                <w:rFonts w:cs="Times New Roman"/>
              </w:rPr>
              <w:t>Git</w:t>
            </w:r>
            <w:r w:rsidR="005B0823">
              <w:rPr>
                <w:rFonts w:cs="Times New Roman"/>
              </w:rPr>
              <w:t>Hub</w:t>
            </w:r>
            <w:r w:rsidRPr="00A53DC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требует интернета, работа же над своим проектом в среде разработки подключения к интернету не требует</w:t>
            </w:r>
          </w:p>
        </w:tc>
      </w:tr>
      <w:tr w:rsidR="00BB2341" w:rsidRPr="00A53DC0" w14:paraId="2A92B682" w14:textId="77777777" w:rsidTr="004D70A6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5C18" w14:textId="77777777" w:rsidR="00BB2341" w:rsidRPr="00EF7C14" w:rsidRDefault="00BB2341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EF7C14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  <w:r w:rsidRPr="00EF7C14">
              <w:rPr>
                <w:rStyle w:val="a5"/>
                <w:rFonts w:cs="Times New Roman"/>
                <w:b/>
                <w:bCs/>
                <w:lang w:val="ru-RU"/>
              </w:rPr>
              <w:footnoteReference w:id="1"/>
            </w:r>
          </w:p>
          <w:p w14:paraId="65C3FB75" w14:textId="6770AB9F" w:rsidR="004D70A6" w:rsidRPr="00EF7C14" w:rsidRDefault="00A53DC0">
            <w:pPr>
              <w:pStyle w:val="TableContents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Очень жаль, что это моя последняя аннотация для Вас, Павел Валерьевич!! Буду очень скучать по информатике во втором семестре((</w:t>
            </w:r>
          </w:p>
        </w:tc>
      </w:tr>
    </w:tbl>
    <w:p w14:paraId="652EC40E" w14:textId="77777777" w:rsidR="004D70A6" w:rsidRPr="00EF7C14" w:rsidRDefault="004D70A6" w:rsidP="007932EB">
      <w:pPr>
        <w:pStyle w:val="Standard"/>
        <w:rPr>
          <w:rFonts w:cs="Times New Roman"/>
          <w:sz w:val="6"/>
          <w:szCs w:val="6"/>
          <w:lang w:val="ru-RU"/>
        </w:rPr>
      </w:pPr>
    </w:p>
    <w:sectPr w:rsidR="004D70A6" w:rsidRPr="00EF7C14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F7B97" w14:textId="77777777" w:rsidR="00721730" w:rsidRDefault="00721730">
      <w:r>
        <w:separator/>
      </w:r>
    </w:p>
  </w:endnote>
  <w:endnote w:type="continuationSeparator" w:id="0">
    <w:p w14:paraId="2DE8878C" w14:textId="77777777" w:rsidR="00721730" w:rsidRDefault="0072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31C6A" w14:textId="77777777" w:rsidR="00721730" w:rsidRDefault="00721730">
      <w:r>
        <w:separator/>
      </w:r>
    </w:p>
  </w:footnote>
  <w:footnote w:type="continuationSeparator" w:id="0">
    <w:p w14:paraId="3C71E84D" w14:textId="77777777" w:rsidR="00721730" w:rsidRDefault="00721730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CD56921"/>
    <w:multiLevelType w:val="hybridMultilevel"/>
    <w:tmpl w:val="E6284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425DB"/>
    <w:multiLevelType w:val="multilevel"/>
    <w:tmpl w:val="EB3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A3579"/>
    <w:multiLevelType w:val="hybridMultilevel"/>
    <w:tmpl w:val="3546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6A93"/>
    <w:multiLevelType w:val="hybridMultilevel"/>
    <w:tmpl w:val="5018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B0736"/>
    <w:multiLevelType w:val="hybridMultilevel"/>
    <w:tmpl w:val="3234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A1E53"/>
    <w:multiLevelType w:val="multilevel"/>
    <w:tmpl w:val="2B0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90D1F"/>
    <w:multiLevelType w:val="hybridMultilevel"/>
    <w:tmpl w:val="816E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F1B30"/>
    <w:multiLevelType w:val="hybridMultilevel"/>
    <w:tmpl w:val="9538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13B6D"/>
    <w:multiLevelType w:val="hybridMultilevel"/>
    <w:tmpl w:val="4E66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232ED"/>
    <w:multiLevelType w:val="multilevel"/>
    <w:tmpl w:val="B542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442B3"/>
    <w:multiLevelType w:val="multilevel"/>
    <w:tmpl w:val="376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05C9C"/>
    <w:multiLevelType w:val="multilevel"/>
    <w:tmpl w:val="224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D6CE3"/>
    <w:multiLevelType w:val="multilevel"/>
    <w:tmpl w:val="F8B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F3097"/>
    <w:multiLevelType w:val="hybridMultilevel"/>
    <w:tmpl w:val="E94A6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27264"/>
    <w:multiLevelType w:val="hybridMultilevel"/>
    <w:tmpl w:val="D36C6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07B0C"/>
    <w:multiLevelType w:val="multilevel"/>
    <w:tmpl w:val="989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73E64"/>
    <w:multiLevelType w:val="hybridMultilevel"/>
    <w:tmpl w:val="AD58BED8"/>
    <w:lvl w:ilvl="0" w:tplc="5E8EF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  <w:num w:numId="5" w16cid:durableId="383649910">
    <w:abstractNumId w:val="15"/>
  </w:num>
  <w:num w:numId="6" w16cid:durableId="716198175">
    <w:abstractNumId w:val="16"/>
  </w:num>
  <w:num w:numId="7" w16cid:durableId="611475306">
    <w:abstractNumId w:val="14"/>
  </w:num>
  <w:num w:numId="8" w16cid:durableId="660544846">
    <w:abstractNumId w:val="13"/>
  </w:num>
  <w:num w:numId="9" w16cid:durableId="1279408292">
    <w:abstractNumId w:val="19"/>
  </w:num>
  <w:num w:numId="10" w16cid:durableId="1982035695">
    <w:abstractNumId w:val="9"/>
  </w:num>
  <w:num w:numId="11" w16cid:durableId="836918327">
    <w:abstractNumId w:val="5"/>
  </w:num>
  <w:num w:numId="12" w16cid:durableId="1963610056">
    <w:abstractNumId w:val="18"/>
  </w:num>
  <w:num w:numId="13" w16cid:durableId="294482115">
    <w:abstractNumId w:val="12"/>
  </w:num>
  <w:num w:numId="14" w16cid:durableId="134372189">
    <w:abstractNumId w:val="11"/>
  </w:num>
  <w:num w:numId="15" w16cid:durableId="861625741">
    <w:abstractNumId w:val="10"/>
  </w:num>
  <w:num w:numId="16" w16cid:durableId="19823665">
    <w:abstractNumId w:val="7"/>
  </w:num>
  <w:num w:numId="17" w16cid:durableId="817112463">
    <w:abstractNumId w:val="6"/>
  </w:num>
  <w:num w:numId="18" w16cid:durableId="178279824">
    <w:abstractNumId w:val="20"/>
  </w:num>
  <w:num w:numId="19" w16cid:durableId="441923544">
    <w:abstractNumId w:val="8"/>
  </w:num>
  <w:num w:numId="20" w16cid:durableId="1795754413">
    <w:abstractNumId w:val="4"/>
  </w:num>
  <w:num w:numId="21" w16cid:durableId="15250242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23DED"/>
    <w:rsid w:val="00032CE3"/>
    <w:rsid w:val="00063220"/>
    <w:rsid w:val="000859AA"/>
    <w:rsid w:val="000868CA"/>
    <w:rsid w:val="000949B7"/>
    <w:rsid w:val="000952AE"/>
    <w:rsid w:val="000A4623"/>
    <w:rsid w:val="000B7F70"/>
    <w:rsid w:val="000E7119"/>
    <w:rsid w:val="000F0BAA"/>
    <w:rsid w:val="00120A78"/>
    <w:rsid w:val="001957FD"/>
    <w:rsid w:val="001A03B0"/>
    <w:rsid w:val="001C3287"/>
    <w:rsid w:val="001D77A8"/>
    <w:rsid w:val="001F1D7D"/>
    <w:rsid w:val="001F6064"/>
    <w:rsid w:val="002172AF"/>
    <w:rsid w:val="00260C68"/>
    <w:rsid w:val="002C33DB"/>
    <w:rsid w:val="00303345"/>
    <w:rsid w:val="003122B8"/>
    <w:rsid w:val="00327D3D"/>
    <w:rsid w:val="00330DF9"/>
    <w:rsid w:val="003A2FB9"/>
    <w:rsid w:val="003E1F97"/>
    <w:rsid w:val="0040677F"/>
    <w:rsid w:val="004157DF"/>
    <w:rsid w:val="004A7A56"/>
    <w:rsid w:val="004D70A6"/>
    <w:rsid w:val="004F3FE9"/>
    <w:rsid w:val="004F7DF0"/>
    <w:rsid w:val="00521B26"/>
    <w:rsid w:val="00535C0A"/>
    <w:rsid w:val="005A08E8"/>
    <w:rsid w:val="005A2698"/>
    <w:rsid w:val="005B0823"/>
    <w:rsid w:val="005D1D77"/>
    <w:rsid w:val="005E56DC"/>
    <w:rsid w:val="00602080"/>
    <w:rsid w:val="00616AC6"/>
    <w:rsid w:val="0062491C"/>
    <w:rsid w:val="00632E1A"/>
    <w:rsid w:val="00672442"/>
    <w:rsid w:val="00687863"/>
    <w:rsid w:val="006D0165"/>
    <w:rsid w:val="00712D38"/>
    <w:rsid w:val="00721730"/>
    <w:rsid w:val="007318EE"/>
    <w:rsid w:val="00734CA7"/>
    <w:rsid w:val="007350B5"/>
    <w:rsid w:val="00781488"/>
    <w:rsid w:val="007932EB"/>
    <w:rsid w:val="007D5A2A"/>
    <w:rsid w:val="00817B2B"/>
    <w:rsid w:val="00837A5C"/>
    <w:rsid w:val="00851772"/>
    <w:rsid w:val="0089661B"/>
    <w:rsid w:val="008B168E"/>
    <w:rsid w:val="008F119F"/>
    <w:rsid w:val="00914A77"/>
    <w:rsid w:val="00915550"/>
    <w:rsid w:val="009441BB"/>
    <w:rsid w:val="00952AA4"/>
    <w:rsid w:val="00971F90"/>
    <w:rsid w:val="00977D58"/>
    <w:rsid w:val="009A0407"/>
    <w:rsid w:val="009A062E"/>
    <w:rsid w:val="009C16CA"/>
    <w:rsid w:val="009E6EF7"/>
    <w:rsid w:val="00A500DB"/>
    <w:rsid w:val="00A53DC0"/>
    <w:rsid w:val="00A55F43"/>
    <w:rsid w:val="00A6628D"/>
    <w:rsid w:val="00A66ECE"/>
    <w:rsid w:val="00A94598"/>
    <w:rsid w:val="00AE21EE"/>
    <w:rsid w:val="00AF2AFC"/>
    <w:rsid w:val="00AF2DFD"/>
    <w:rsid w:val="00AF60B4"/>
    <w:rsid w:val="00B0408F"/>
    <w:rsid w:val="00B30F65"/>
    <w:rsid w:val="00B923F0"/>
    <w:rsid w:val="00BA76DB"/>
    <w:rsid w:val="00BB1E4F"/>
    <w:rsid w:val="00BB2341"/>
    <w:rsid w:val="00BC4479"/>
    <w:rsid w:val="00C1079C"/>
    <w:rsid w:val="00C5650A"/>
    <w:rsid w:val="00C6418F"/>
    <w:rsid w:val="00C65B64"/>
    <w:rsid w:val="00C71B95"/>
    <w:rsid w:val="00C74060"/>
    <w:rsid w:val="00C91C29"/>
    <w:rsid w:val="00C92695"/>
    <w:rsid w:val="00C933A6"/>
    <w:rsid w:val="00D3764E"/>
    <w:rsid w:val="00D504D5"/>
    <w:rsid w:val="00D657A6"/>
    <w:rsid w:val="00D81F61"/>
    <w:rsid w:val="00D92BA4"/>
    <w:rsid w:val="00D94F8B"/>
    <w:rsid w:val="00E10146"/>
    <w:rsid w:val="00E20C71"/>
    <w:rsid w:val="00E43126"/>
    <w:rsid w:val="00E552CF"/>
    <w:rsid w:val="00E90E79"/>
    <w:rsid w:val="00E97E00"/>
    <w:rsid w:val="00EC143F"/>
    <w:rsid w:val="00EC69C7"/>
    <w:rsid w:val="00EE3E8B"/>
    <w:rsid w:val="00EF4B0A"/>
    <w:rsid w:val="00EF7C14"/>
    <w:rsid w:val="00F162EE"/>
    <w:rsid w:val="00F20350"/>
    <w:rsid w:val="00F358DC"/>
    <w:rsid w:val="00F43B19"/>
    <w:rsid w:val="00F76D25"/>
    <w:rsid w:val="00FC0BFE"/>
    <w:rsid w:val="00FC2FA9"/>
    <w:rsid w:val="00FC431F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D77A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D77A8"/>
    <w:rPr>
      <w:rFonts w:ascii="Consolas" w:eastAsia="Andale Sans UI" w:hAnsi="Consolas" w:cs="Tahoma"/>
      <w:kern w:val="1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6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4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2</cp:revision>
  <cp:lastPrinted>1899-12-31T21:00:00Z</cp:lastPrinted>
  <dcterms:created xsi:type="dcterms:W3CDTF">2025-10-05T14:19:00Z</dcterms:created>
  <dcterms:modified xsi:type="dcterms:W3CDTF">2025-10-05T14:19:00Z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