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6EFE29" w14:textId="77777777" w:rsidR="00BB2341" w:rsidRPr="00EF7C14" w:rsidRDefault="00BB2341">
      <w:pPr>
        <w:pStyle w:val="Standard"/>
        <w:jc w:val="center"/>
        <w:rPr>
          <w:rFonts w:cs="Times New Roman"/>
          <w:lang w:val="ru-RU"/>
        </w:rPr>
      </w:pPr>
      <w:r w:rsidRPr="00EF7C14">
        <w:rPr>
          <w:rFonts w:cs="Times New Roman"/>
          <w:lang w:val="ru-RU"/>
        </w:rPr>
        <w:t xml:space="preserve">Университет ИТМО, </w:t>
      </w:r>
      <w:r w:rsidR="004A7A56" w:rsidRPr="00EF7C14">
        <w:rPr>
          <w:rFonts w:cs="Times New Roman"/>
          <w:lang w:val="ru-RU"/>
        </w:rPr>
        <w:t>факультет программной инженерии и компьютерной техники</w:t>
      </w:r>
      <w:r w:rsidRPr="00EF7C14">
        <w:rPr>
          <w:rFonts w:cs="Times New Roman"/>
          <w:lang w:val="ru-RU"/>
        </w:rPr>
        <w:t xml:space="preserve"> </w:t>
      </w:r>
    </w:p>
    <w:p w14:paraId="481931DA" w14:textId="77777777" w:rsidR="00BB2341" w:rsidRPr="00EF7C14" w:rsidRDefault="004A7A56">
      <w:pPr>
        <w:pStyle w:val="Standard"/>
        <w:jc w:val="center"/>
        <w:rPr>
          <w:rFonts w:cs="Times New Roman"/>
          <w:lang w:val="ru-RU"/>
        </w:rPr>
      </w:pPr>
      <w:r w:rsidRPr="00EF7C14">
        <w:rPr>
          <w:rFonts w:cs="Times New Roman"/>
          <w:lang w:val="ru-RU"/>
        </w:rPr>
        <w:t>Двухнедельная</w:t>
      </w:r>
      <w:r w:rsidR="00BB2341" w:rsidRPr="00EF7C14">
        <w:rPr>
          <w:rFonts w:cs="Times New Roman"/>
          <w:lang w:val="ru-RU"/>
        </w:rPr>
        <w:t xml:space="preserve"> отчётная работа по «Информатике»: аннотация к статье</w:t>
      </w:r>
    </w:p>
    <w:p w14:paraId="099A5290" w14:textId="77777777" w:rsidR="00C65B64" w:rsidRPr="00EF7C14" w:rsidRDefault="00C65B64">
      <w:pPr>
        <w:pStyle w:val="Standard"/>
        <w:jc w:val="center"/>
        <w:rPr>
          <w:rFonts w:cs="Times New Roman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7"/>
        <w:gridCol w:w="1115"/>
        <w:gridCol w:w="4950"/>
        <w:gridCol w:w="1577"/>
        <w:gridCol w:w="977"/>
        <w:gridCol w:w="1026"/>
      </w:tblGrid>
      <w:tr w:rsidR="00C933A6" w:rsidRPr="00EF7C14" w14:paraId="3F13908A" w14:textId="77777777" w:rsidTr="00F358DC">
        <w:tc>
          <w:tcPr>
            <w:tcW w:w="1117" w:type="dxa"/>
          </w:tcPr>
          <w:p w14:paraId="005E140A" w14:textId="77777777" w:rsidR="00C65B64" w:rsidRPr="00EF7C14" w:rsidRDefault="00C65B64" w:rsidP="00005EED">
            <w:pPr>
              <w:pStyle w:val="Standard"/>
              <w:jc w:val="center"/>
              <w:rPr>
                <w:rFonts w:cs="Times New Roman"/>
                <w:sz w:val="18"/>
                <w:lang w:val="ru-RU"/>
              </w:rPr>
            </w:pPr>
            <w:r w:rsidRPr="00EF7C14">
              <w:rPr>
                <w:rFonts w:cs="Times New Roman"/>
                <w:sz w:val="18"/>
                <w:lang w:val="ru-RU"/>
              </w:rPr>
              <w:t>Дата прошедшей лекции</w:t>
            </w:r>
          </w:p>
        </w:tc>
        <w:tc>
          <w:tcPr>
            <w:tcW w:w="1115" w:type="dxa"/>
          </w:tcPr>
          <w:p w14:paraId="3433802D" w14:textId="77777777" w:rsidR="00C65B64" w:rsidRPr="00EF7C14" w:rsidRDefault="00C65B64" w:rsidP="00005EED">
            <w:pPr>
              <w:pStyle w:val="Standard"/>
              <w:jc w:val="center"/>
              <w:rPr>
                <w:rFonts w:cs="Times New Roman"/>
                <w:sz w:val="18"/>
                <w:lang w:val="ru-RU"/>
              </w:rPr>
            </w:pPr>
            <w:r w:rsidRPr="00EF7C14">
              <w:rPr>
                <w:rFonts w:cs="Times New Roman"/>
                <w:sz w:val="18"/>
                <w:lang w:val="ru-RU"/>
              </w:rPr>
              <w:t>Номер прошедшей лекции</w:t>
            </w:r>
          </w:p>
        </w:tc>
        <w:tc>
          <w:tcPr>
            <w:tcW w:w="4950" w:type="dxa"/>
          </w:tcPr>
          <w:p w14:paraId="36C90F33" w14:textId="77777777" w:rsidR="00C65B64" w:rsidRPr="00EF7C14" w:rsidRDefault="00C65B64" w:rsidP="00005EED">
            <w:pPr>
              <w:pStyle w:val="Standard"/>
              <w:jc w:val="center"/>
              <w:rPr>
                <w:rFonts w:cs="Times New Roman"/>
                <w:sz w:val="18"/>
                <w:lang w:val="ru-RU"/>
              </w:rPr>
            </w:pPr>
            <w:r w:rsidRPr="00EF7C14">
              <w:rPr>
                <w:rFonts w:cs="Times New Roman"/>
                <w:sz w:val="18"/>
                <w:lang w:val="ru-RU"/>
              </w:rPr>
              <w:t>Название статьи/главы книги/видеолекции</w:t>
            </w:r>
          </w:p>
        </w:tc>
        <w:tc>
          <w:tcPr>
            <w:tcW w:w="1577" w:type="dxa"/>
          </w:tcPr>
          <w:p w14:paraId="5A58D903" w14:textId="77777777" w:rsidR="00C65B64" w:rsidRPr="00EF7C14" w:rsidRDefault="00C65B64" w:rsidP="00005EED">
            <w:pPr>
              <w:pStyle w:val="Standard"/>
              <w:jc w:val="center"/>
              <w:rPr>
                <w:rFonts w:cs="Times New Roman"/>
                <w:sz w:val="18"/>
                <w:lang w:val="ru-RU"/>
              </w:rPr>
            </w:pPr>
            <w:r w:rsidRPr="00EF7C14">
              <w:rPr>
                <w:rFonts w:cs="Times New Roman"/>
                <w:sz w:val="18"/>
                <w:lang w:val="ru-RU"/>
              </w:rPr>
              <w:t>Дата публикации (не старше 2021 года)</w:t>
            </w:r>
          </w:p>
        </w:tc>
        <w:tc>
          <w:tcPr>
            <w:tcW w:w="977" w:type="dxa"/>
          </w:tcPr>
          <w:p w14:paraId="1D8A3EDB" w14:textId="77777777" w:rsidR="00C65B64" w:rsidRPr="00EF7C14" w:rsidRDefault="00C65B64" w:rsidP="00005EED">
            <w:pPr>
              <w:pStyle w:val="Standard"/>
              <w:jc w:val="center"/>
              <w:rPr>
                <w:rFonts w:cs="Times New Roman"/>
                <w:sz w:val="18"/>
                <w:lang w:val="ru-RU"/>
              </w:rPr>
            </w:pPr>
            <w:r w:rsidRPr="00EF7C14">
              <w:rPr>
                <w:rFonts w:cs="Times New Roman"/>
                <w:sz w:val="18"/>
                <w:lang w:val="ru-RU"/>
              </w:rPr>
              <w:t>Размер статьи (от 400 слов)</w:t>
            </w:r>
          </w:p>
        </w:tc>
        <w:tc>
          <w:tcPr>
            <w:tcW w:w="1026" w:type="dxa"/>
          </w:tcPr>
          <w:p w14:paraId="5B9A0736" w14:textId="77777777" w:rsidR="00C65B64" w:rsidRPr="00EF7C14" w:rsidRDefault="00C65B64" w:rsidP="00005EED">
            <w:pPr>
              <w:pStyle w:val="Standard"/>
              <w:jc w:val="center"/>
              <w:rPr>
                <w:rFonts w:cs="Times New Roman"/>
                <w:sz w:val="18"/>
                <w:lang w:val="ru-RU"/>
              </w:rPr>
            </w:pPr>
            <w:r w:rsidRPr="00EF7C14">
              <w:rPr>
                <w:rFonts w:cs="Times New Roman"/>
                <w:sz w:val="18"/>
                <w:lang w:val="ru-RU"/>
              </w:rPr>
              <w:t>Дата сдачи</w:t>
            </w:r>
          </w:p>
        </w:tc>
      </w:tr>
      <w:tr w:rsidR="00C933A6" w:rsidRPr="00EF7C14" w14:paraId="1C7B5CC4" w14:textId="77777777" w:rsidTr="00F358DC">
        <w:tc>
          <w:tcPr>
            <w:tcW w:w="1117" w:type="dxa"/>
          </w:tcPr>
          <w:p w14:paraId="6C9CC384" w14:textId="200335D6" w:rsidR="00C65B64" w:rsidRPr="00EF7C14" w:rsidRDefault="00C933A6" w:rsidP="00005EED">
            <w:pPr>
              <w:pStyle w:val="Standard"/>
              <w:jc w:val="center"/>
              <w:rPr>
                <w:rFonts w:cs="Times New Roman"/>
                <w:sz w:val="18"/>
                <w:highlight w:val="lightGray"/>
                <w:lang w:val="ru-RU"/>
              </w:rPr>
            </w:pPr>
            <w:r w:rsidRPr="00EF7C14">
              <w:rPr>
                <w:rFonts w:cs="Times New Roman"/>
                <w:sz w:val="18"/>
                <w:lang w:val="ru-RU"/>
              </w:rPr>
              <w:t>11.09.2024</w:t>
            </w:r>
          </w:p>
        </w:tc>
        <w:tc>
          <w:tcPr>
            <w:tcW w:w="1115" w:type="dxa"/>
          </w:tcPr>
          <w:p w14:paraId="5505806F" w14:textId="77777777" w:rsidR="00C65B64" w:rsidRPr="00EF7C14" w:rsidRDefault="00063220" w:rsidP="00005EED">
            <w:pPr>
              <w:pStyle w:val="Standard"/>
              <w:jc w:val="center"/>
              <w:rPr>
                <w:rFonts w:cs="Times New Roman"/>
                <w:sz w:val="18"/>
              </w:rPr>
            </w:pPr>
            <w:r w:rsidRPr="00EF7C14">
              <w:rPr>
                <w:rFonts w:cs="Times New Roman"/>
                <w:sz w:val="18"/>
              </w:rPr>
              <w:t>1</w:t>
            </w:r>
          </w:p>
        </w:tc>
        <w:tc>
          <w:tcPr>
            <w:tcW w:w="4950" w:type="dxa"/>
          </w:tcPr>
          <w:p w14:paraId="4F1D084D" w14:textId="3E96497B" w:rsidR="00C65B64" w:rsidRPr="00EF7C14" w:rsidRDefault="00F76D25" w:rsidP="00063220">
            <w:pPr>
              <w:pStyle w:val="Standard"/>
              <w:rPr>
                <w:rFonts w:cs="Times New Roman"/>
                <w:sz w:val="18"/>
                <w:lang w:val="ru-RU"/>
              </w:rPr>
            </w:pPr>
            <w:r w:rsidRPr="00EF7C14">
              <w:rPr>
                <w:rFonts w:cs="Times New Roman"/>
                <w:sz w:val="18"/>
                <w:lang w:val="ru-RU"/>
              </w:rPr>
              <w:t>Использование восьмеричной системы</w:t>
            </w:r>
            <w:r w:rsidR="00FD2FFD" w:rsidRPr="00EF7C14">
              <w:rPr>
                <w:rFonts w:cs="Times New Roman"/>
                <w:sz w:val="18"/>
                <w:lang w:val="ru-RU"/>
              </w:rPr>
              <w:t xml:space="preserve"> счисления</w:t>
            </w:r>
            <w:r w:rsidRPr="00EF7C14">
              <w:rPr>
                <w:rFonts w:cs="Times New Roman"/>
                <w:sz w:val="18"/>
                <w:lang w:val="ru-RU"/>
              </w:rPr>
              <w:t xml:space="preserve"> в современном мире</w:t>
            </w:r>
          </w:p>
        </w:tc>
        <w:tc>
          <w:tcPr>
            <w:tcW w:w="1577" w:type="dxa"/>
          </w:tcPr>
          <w:p w14:paraId="27D453FB" w14:textId="11741740" w:rsidR="00C65B64" w:rsidRPr="00EF7C14" w:rsidRDefault="00F76D25" w:rsidP="00005EED">
            <w:pPr>
              <w:pStyle w:val="Standard"/>
              <w:jc w:val="center"/>
              <w:rPr>
                <w:rFonts w:cs="Times New Roman"/>
                <w:sz w:val="18"/>
                <w:lang w:val="ru-RU"/>
              </w:rPr>
            </w:pPr>
            <w:r w:rsidRPr="00EF7C14">
              <w:rPr>
                <w:rFonts w:cs="Times New Roman"/>
                <w:sz w:val="18"/>
                <w:lang w:val="ru-RU"/>
              </w:rPr>
              <w:t>02.11.2022</w:t>
            </w:r>
          </w:p>
        </w:tc>
        <w:tc>
          <w:tcPr>
            <w:tcW w:w="977" w:type="dxa"/>
          </w:tcPr>
          <w:p w14:paraId="17A68E24" w14:textId="189E34F8" w:rsidR="00C65B64" w:rsidRPr="00EF7C14" w:rsidRDefault="001C3287" w:rsidP="00005EED">
            <w:pPr>
              <w:pStyle w:val="Standard"/>
              <w:jc w:val="center"/>
              <w:rPr>
                <w:rFonts w:cs="Times New Roman"/>
                <w:sz w:val="18"/>
                <w:lang w:val="ru-RU"/>
              </w:rPr>
            </w:pPr>
            <w:r w:rsidRPr="00EF7C14">
              <w:rPr>
                <w:rFonts w:cs="Times New Roman"/>
                <w:sz w:val="18"/>
              </w:rPr>
              <w:t>~</w:t>
            </w:r>
            <w:r w:rsidR="00F76D25" w:rsidRPr="00EF7C14">
              <w:rPr>
                <w:rFonts w:cs="Times New Roman"/>
                <w:sz w:val="18"/>
                <w:lang w:val="ru-RU"/>
              </w:rPr>
              <w:t>700</w:t>
            </w:r>
          </w:p>
        </w:tc>
        <w:tc>
          <w:tcPr>
            <w:tcW w:w="1026" w:type="dxa"/>
          </w:tcPr>
          <w:p w14:paraId="6BA7B944" w14:textId="40769BF2" w:rsidR="00C65B64" w:rsidRPr="00EF7C14" w:rsidRDefault="00C933A6" w:rsidP="00C933A6">
            <w:pPr>
              <w:pStyle w:val="Standard"/>
              <w:jc w:val="center"/>
              <w:rPr>
                <w:rFonts w:cs="Times New Roman"/>
                <w:sz w:val="18"/>
                <w:highlight w:val="lightGray"/>
                <w:lang w:val="ru-RU"/>
              </w:rPr>
            </w:pPr>
            <w:r w:rsidRPr="00EF7C14">
              <w:rPr>
                <w:rFonts w:cs="Times New Roman"/>
                <w:sz w:val="18"/>
                <w:lang w:val="ru-RU"/>
              </w:rPr>
              <w:t>25.09.2</w:t>
            </w:r>
            <w:r w:rsidR="005E56DC" w:rsidRPr="00EF7C14">
              <w:rPr>
                <w:rFonts w:cs="Times New Roman"/>
                <w:sz w:val="18"/>
                <w:lang w:val="ru-RU"/>
              </w:rPr>
              <w:t>02</w:t>
            </w:r>
            <w:r w:rsidRPr="00EF7C14">
              <w:rPr>
                <w:rFonts w:cs="Times New Roman"/>
                <w:sz w:val="18"/>
                <w:lang w:val="ru-RU"/>
              </w:rPr>
              <w:t>4</w:t>
            </w:r>
          </w:p>
        </w:tc>
      </w:tr>
      <w:tr w:rsidR="00C933A6" w:rsidRPr="00EF7C14" w14:paraId="161E78FA" w14:textId="77777777" w:rsidTr="00F358DC">
        <w:tc>
          <w:tcPr>
            <w:tcW w:w="1117" w:type="dxa"/>
          </w:tcPr>
          <w:p w14:paraId="43A296CE" w14:textId="17443BE6" w:rsidR="00C65B64" w:rsidRPr="00EF7C14" w:rsidRDefault="005E56DC" w:rsidP="00005EED">
            <w:pPr>
              <w:pStyle w:val="Standard"/>
              <w:jc w:val="center"/>
              <w:rPr>
                <w:rFonts w:cs="Times New Roman"/>
                <w:sz w:val="18"/>
                <w:highlight w:val="lightGray"/>
                <w:lang w:val="ru-RU"/>
              </w:rPr>
            </w:pPr>
            <w:r w:rsidRPr="00EF7C14">
              <w:rPr>
                <w:rFonts w:cs="Times New Roman"/>
                <w:sz w:val="18"/>
                <w:lang w:val="ru-RU"/>
              </w:rPr>
              <w:t>25.09.2024</w:t>
            </w:r>
          </w:p>
        </w:tc>
        <w:tc>
          <w:tcPr>
            <w:tcW w:w="1115" w:type="dxa"/>
          </w:tcPr>
          <w:p w14:paraId="4F80413D" w14:textId="77777777" w:rsidR="00C65B64" w:rsidRPr="00EF7C14" w:rsidRDefault="00A6628D" w:rsidP="00005EED">
            <w:pPr>
              <w:pStyle w:val="Standard"/>
              <w:jc w:val="center"/>
              <w:rPr>
                <w:rFonts w:cs="Times New Roman"/>
                <w:sz w:val="18"/>
              </w:rPr>
            </w:pPr>
            <w:r w:rsidRPr="00EF7C14">
              <w:rPr>
                <w:rFonts w:cs="Times New Roman"/>
                <w:sz w:val="18"/>
              </w:rPr>
              <w:t>2</w:t>
            </w:r>
          </w:p>
        </w:tc>
        <w:tc>
          <w:tcPr>
            <w:tcW w:w="4950" w:type="dxa"/>
          </w:tcPr>
          <w:p w14:paraId="0653AA4A" w14:textId="10E8459C" w:rsidR="00C65B64" w:rsidRPr="00EF7C14" w:rsidRDefault="00120A78" w:rsidP="005E56DC">
            <w:pPr>
              <w:pStyle w:val="Standard"/>
              <w:rPr>
                <w:rFonts w:cs="Times New Roman"/>
                <w:sz w:val="18"/>
                <w:lang w:val="ru-RU"/>
              </w:rPr>
            </w:pPr>
            <w:r w:rsidRPr="00EF7C14">
              <w:rPr>
                <w:rFonts w:cs="Times New Roman"/>
                <w:sz w:val="18"/>
                <w:lang w:val="ru-RU"/>
              </w:rPr>
              <w:t>Применение кода Хэмминга в задаче повышения сбоеустойчивости комбинационных схем</w:t>
            </w:r>
          </w:p>
        </w:tc>
        <w:tc>
          <w:tcPr>
            <w:tcW w:w="1577" w:type="dxa"/>
          </w:tcPr>
          <w:p w14:paraId="52B8864A" w14:textId="27C0D381" w:rsidR="00C65B64" w:rsidRPr="00EF7C14" w:rsidRDefault="008F119F" w:rsidP="00005EED">
            <w:pPr>
              <w:pStyle w:val="Standard"/>
              <w:jc w:val="center"/>
              <w:rPr>
                <w:rFonts w:cs="Times New Roman"/>
                <w:sz w:val="18"/>
                <w:lang w:val="ru-RU"/>
              </w:rPr>
            </w:pPr>
            <w:r w:rsidRPr="00EF7C14">
              <w:rPr>
                <w:rFonts w:cs="Times New Roman"/>
                <w:sz w:val="18"/>
                <w:lang w:val="ru-RU"/>
              </w:rPr>
              <w:t>31.03.2021</w:t>
            </w:r>
          </w:p>
        </w:tc>
        <w:tc>
          <w:tcPr>
            <w:tcW w:w="977" w:type="dxa"/>
          </w:tcPr>
          <w:p w14:paraId="0C04A193" w14:textId="55961868" w:rsidR="00C65B64" w:rsidRPr="00EF7C14" w:rsidRDefault="00D92BA4" w:rsidP="004F3FE9">
            <w:pPr>
              <w:pStyle w:val="Standard"/>
              <w:jc w:val="center"/>
              <w:rPr>
                <w:rFonts w:cs="Times New Roman"/>
                <w:sz w:val="18"/>
                <w:lang w:val="ru-RU"/>
              </w:rPr>
            </w:pPr>
            <w:r w:rsidRPr="00EF7C14">
              <w:rPr>
                <w:rFonts w:cs="Times New Roman"/>
                <w:sz w:val="18"/>
              </w:rPr>
              <w:t>&gt;2000</w:t>
            </w:r>
            <w:r w:rsidRPr="00EF7C14">
              <w:rPr>
                <w:rFonts w:cs="Times New Roman"/>
                <w:sz w:val="18"/>
                <w:lang w:val="ru-RU"/>
              </w:rPr>
              <w:t xml:space="preserve"> (на русском)</w:t>
            </w:r>
          </w:p>
        </w:tc>
        <w:tc>
          <w:tcPr>
            <w:tcW w:w="1026" w:type="dxa"/>
          </w:tcPr>
          <w:p w14:paraId="28B72BF7" w14:textId="1A060C78" w:rsidR="00C65B64" w:rsidRPr="00EF7C14" w:rsidRDefault="005E56DC" w:rsidP="00005EED">
            <w:pPr>
              <w:pStyle w:val="Standard"/>
              <w:jc w:val="center"/>
              <w:rPr>
                <w:rFonts w:cs="Times New Roman"/>
                <w:sz w:val="18"/>
                <w:lang w:val="ru-RU"/>
              </w:rPr>
            </w:pPr>
            <w:r w:rsidRPr="00EF7C14">
              <w:rPr>
                <w:rFonts w:cs="Times New Roman"/>
                <w:sz w:val="18"/>
                <w:lang w:val="ru-RU"/>
              </w:rPr>
              <w:t>09.10.2024</w:t>
            </w:r>
          </w:p>
        </w:tc>
      </w:tr>
      <w:tr w:rsidR="00C933A6" w:rsidRPr="00EF7C14" w14:paraId="193770F7" w14:textId="77777777" w:rsidTr="00F358DC">
        <w:tc>
          <w:tcPr>
            <w:tcW w:w="1117" w:type="dxa"/>
          </w:tcPr>
          <w:p w14:paraId="2A13C4EC" w14:textId="053D8A66" w:rsidR="00C65B64" w:rsidRPr="00EF7C14" w:rsidRDefault="00C91C29" w:rsidP="00005EED">
            <w:pPr>
              <w:pStyle w:val="Standard"/>
              <w:jc w:val="center"/>
              <w:rPr>
                <w:rFonts w:cs="Times New Roman"/>
                <w:sz w:val="18"/>
                <w:lang w:val="ru-RU"/>
              </w:rPr>
            </w:pPr>
            <w:r w:rsidRPr="00EF7C14">
              <w:rPr>
                <w:rFonts w:cs="Times New Roman"/>
                <w:sz w:val="18"/>
                <w:lang w:val="ru-RU"/>
              </w:rPr>
              <w:t>09.10.2024</w:t>
            </w:r>
          </w:p>
        </w:tc>
        <w:tc>
          <w:tcPr>
            <w:tcW w:w="1115" w:type="dxa"/>
          </w:tcPr>
          <w:p w14:paraId="53764AC1" w14:textId="77777777" w:rsidR="00C65B64" w:rsidRPr="00EF7C14" w:rsidRDefault="00A6628D" w:rsidP="00005EED">
            <w:pPr>
              <w:pStyle w:val="Standard"/>
              <w:jc w:val="center"/>
              <w:rPr>
                <w:rFonts w:cs="Times New Roman"/>
                <w:sz w:val="18"/>
              </w:rPr>
            </w:pPr>
            <w:r w:rsidRPr="00EF7C14">
              <w:rPr>
                <w:rFonts w:cs="Times New Roman"/>
                <w:sz w:val="18"/>
              </w:rPr>
              <w:t>3</w:t>
            </w:r>
          </w:p>
        </w:tc>
        <w:tc>
          <w:tcPr>
            <w:tcW w:w="4950" w:type="dxa"/>
          </w:tcPr>
          <w:p w14:paraId="7C1EB0B7" w14:textId="6D5CC068" w:rsidR="00C65B64" w:rsidRPr="00EF7C14" w:rsidRDefault="004F3FE9" w:rsidP="004F3FE9">
            <w:pPr>
              <w:pStyle w:val="Standard"/>
              <w:rPr>
                <w:rFonts w:cs="Times New Roman"/>
                <w:sz w:val="18"/>
                <w:lang w:val="ru-RU"/>
              </w:rPr>
            </w:pPr>
            <w:r w:rsidRPr="00EF7C14">
              <w:rPr>
                <w:rFonts w:cs="Times New Roman"/>
                <w:sz w:val="18"/>
              </w:rPr>
              <w:t>Kotlin</w:t>
            </w:r>
            <w:r w:rsidRPr="00EF7C14">
              <w:rPr>
                <w:rFonts w:cs="Times New Roman"/>
                <w:sz w:val="18"/>
                <w:lang w:val="ru-RU"/>
              </w:rPr>
              <w:t xml:space="preserve"> как язык программирования будущего</w:t>
            </w:r>
          </w:p>
        </w:tc>
        <w:tc>
          <w:tcPr>
            <w:tcW w:w="1577" w:type="dxa"/>
          </w:tcPr>
          <w:p w14:paraId="406E5E2F" w14:textId="287B49F5" w:rsidR="00C65B64" w:rsidRPr="00EF7C14" w:rsidRDefault="004F3FE9" w:rsidP="00005EED">
            <w:pPr>
              <w:pStyle w:val="Standard"/>
              <w:jc w:val="center"/>
              <w:rPr>
                <w:rFonts w:cs="Times New Roman"/>
                <w:sz w:val="18"/>
                <w:lang w:val="ru-RU"/>
              </w:rPr>
            </w:pPr>
            <w:r w:rsidRPr="00EF7C14">
              <w:rPr>
                <w:rFonts w:cs="Times New Roman"/>
                <w:sz w:val="18"/>
                <w:lang w:val="ru-RU"/>
              </w:rPr>
              <w:t>хх.хх.2022</w:t>
            </w:r>
          </w:p>
        </w:tc>
        <w:tc>
          <w:tcPr>
            <w:tcW w:w="977" w:type="dxa"/>
          </w:tcPr>
          <w:p w14:paraId="651FF4BC" w14:textId="055887FF" w:rsidR="00C65B64" w:rsidRPr="00EF7C14" w:rsidRDefault="004F3FE9" w:rsidP="00005EED">
            <w:pPr>
              <w:pStyle w:val="Standard"/>
              <w:jc w:val="center"/>
              <w:rPr>
                <w:rFonts w:cs="Times New Roman"/>
                <w:sz w:val="18"/>
              </w:rPr>
            </w:pPr>
            <w:r w:rsidRPr="00EF7C14">
              <w:rPr>
                <w:rFonts w:cs="Times New Roman"/>
                <w:sz w:val="18"/>
              </w:rPr>
              <w:t>~2000</w:t>
            </w:r>
          </w:p>
        </w:tc>
        <w:tc>
          <w:tcPr>
            <w:tcW w:w="1026" w:type="dxa"/>
          </w:tcPr>
          <w:p w14:paraId="15FCAAF7" w14:textId="23D4B001" w:rsidR="00C65B64" w:rsidRPr="00EF7C14" w:rsidRDefault="00C91C29" w:rsidP="00005EED">
            <w:pPr>
              <w:pStyle w:val="Standard"/>
              <w:jc w:val="center"/>
              <w:rPr>
                <w:rFonts w:cs="Times New Roman"/>
                <w:sz w:val="18"/>
              </w:rPr>
            </w:pPr>
            <w:r w:rsidRPr="00EF7C14">
              <w:rPr>
                <w:rFonts w:cs="Times New Roman"/>
                <w:sz w:val="18"/>
                <w:lang w:val="ru-RU"/>
              </w:rPr>
              <w:t>23.10.2024</w:t>
            </w:r>
          </w:p>
        </w:tc>
      </w:tr>
      <w:tr w:rsidR="00F358DC" w:rsidRPr="00EF7C14" w14:paraId="67490394" w14:textId="77777777" w:rsidTr="00F358DC">
        <w:tc>
          <w:tcPr>
            <w:tcW w:w="1117" w:type="dxa"/>
          </w:tcPr>
          <w:p w14:paraId="7EF58626" w14:textId="1DAE044C" w:rsidR="00F358DC" w:rsidRPr="00EF7C14" w:rsidRDefault="00F358DC" w:rsidP="00F358DC">
            <w:pPr>
              <w:pStyle w:val="Standard"/>
              <w:jc w:val="center"/>
              <w:rPr>
                <w:rFonts w:cs="Times New Roman"/>
                <w:sz w:val="18"/>
                <w:lang w:val="ru-RU"/>
              </w:rPr>
            </w:pPr>
            <w:r w:rsidRPr="00EF7C14">
              <w:rPr>
                <w:rFonts w:cs="Times New Roman"/>
                <w:sz w:val="18"/>
                <w:lang w:val="ru-RU"/>
              </w:rPr>
              <w:t>23.10.2024</w:t>
            </w:r>
          </w:p>
        </w:tc>
        <w:tc>
          <w:tcPr>
            <w:tcW w:w="1115" w:type="dxa"/>
          </w:tcPr>
          <w:p w14:paraId="2C285884" w14:textId="77777777" w:rsidR="00F358DC" w:rsidRPr="00EF7C14" w:rsidRDefault="00F358DC" w:rsidP="00F358DC">
            <w:pPr>
              <w:pStyle w:val="Standard"/>
              <w:jc w:val="center"/>
              <w:rPr>
                <w:rFonts w:cs="Times New Roman"/>
                <w:sz w:val="18"/>
              </w:rPr>
            </w:pPr>
            <w:r w:rsidRPr="00EF7C14">
              <w:rPr>
                <w:rFonts w:cs="Times New Roman"/>
                <w:sz w:val="18"/>
              </w:rPr>
              <w:t>4</w:t>
            </w:r>
          </w:p>
        </w:tc>
        <w:tc>
          <w:tcPr>
            <w:tcW w:w="4950" w:type="dxa"/>
          </w:tcPr>
          <w:p w14:paraId="22D88B68" w14:textId="708B6246" w:rsidR="00F358DC" w:rsidRPr="00EF7C14" w:rsidRDefault="00F358DC" w:rsidP="00F358DC">
            <w:pPr>
              <w:pStyle w:val="Standard"/>
              <w:numPr>
                <w:ilvl w:val="0"/>
                <w:numId w:val="1"/>
              </w:numPr>
              <w:rPr>
                <w:rFonts w:cs="Times New Roman"/>
                <w:sz w:val="18"/>
              </w:rPr>
            </w:pPr>
            <w:r w:rsidRPr="00EF7C14">
              <w:rPr>
                <w:rFonts w:cs="Times New Roman"/>
                <w:sz w:val="18"/>
              </w:rPr>
              <w:t>Overview of formal languages and their significance</w:t>
            </w:r>
          </w:p>
        </w:tc>
        <w:tc>
          <w:tcPr>
            <w:tcW w:w="1577" w:type="dxa"/>
          </w:tcPr>
          <w:p w14:paraId="6868EB3F" w14:textId="64B6F6B6" w:rsidR="00F358DC" w:rsidRPr="00EF7C14" w:rsidRDefault="00F358DC" w:rsidP="00F358DC">
            <w:pPr>
              <w:pStyle w:val="Standard"/>
              <w:jc w:val="center"/>
              <w:rPr>
                <w:rFonts w:cs="Times New Roman"/>
                <w:sz w:val="18"/>
                <w:lang w:val="ru-RU"/>
              </w:rPr>
            </w:pPr>
            <w:r w:rsidRPr="00EF7C14">
              <w:rPr>
                <w:rFonts w:cs="Times New Roman"/>
                <w:sz w:val="18"/>
                <w:lang w:val="ru-RU"/>
              </w:rPr>
              <w:t>14.08.2024</w:t>
            </w:r>
          </w:p>
        </w:tc>
        <w:tc>
          <w:tcPr>
            <w:tcW w:w="977" w:type="dxa"/>
          </w:tcPr>
          <w:p w14:paraId="1C15C141" w14:textId="037900D2" w:rsidR="00F358DC" w:rsidRPr="00EF7C14" w:rsidRDefault="00F358DC" w:rsidP="00F358DC">
            <w:pPr>
              <w:pStyle w:val="Standard"/>
              <w:jc w:val="center"/>
              <w:rPr>
                <w:rFonts w:cs="Times New Roman"/>
                <w:sz w:val="18"/>
              </w:rPr>
            </w:pPr>
            <w:r w:rsidRPr="00EF7C14">
              <w:rPr>
                <w:rFonts w:cs="Times New Roman"/>
                <w:sz w:val="18"/>
              </w:rPr>
              <w:t>~2000</w:t>
            </w:r>
          </w:p>
        </w:tc>
        <w:tc>
          <w:tcPr>
            <w:tcW w:w="1026" w:type="dxa"/>
          </w:tcPr>
          <w:p w14:paraId="09A3ADA3" w14:textId="4EA01AB4" w:rsidR="00F358DC" w:rsidRPr="00EF7C14" w:rsidRDefault="00F358DC" w:rsidP="00F358DC">
            <w:pPr>
              <w:pStyle w:val="Standard"/>
              <w:jc w:val="center"/>
              <w:rPr>
                <w:rFonts w:cs="Times New Roman"/>
                <w:sz w:val="18"/>
                <w:lang w:val="ru-RU"/>
              </w:rPr>
            </w:pPr>
            <w:r w:rsidRPr="00EF7C14">
              <w:rPr>
                <w:rFonts w:cs="Times New Roman"/>
                <w:sz w:val="18"/>
                <w:lang w:val="ru-RU"/>
              </w:rPr>
              <w:t>06.11.2024</w:t>
            </w:r>
          </w:p>
        </w:tc>
      </w:tr>
      <w:tr w:rsidR="00F358DC" w:rsidRPr="00EF7C14" w14:paraId="477C996C" w14:textId="77777777" w:rsidTr="00F358DC">
        <w:tc>
          <w:tcPr>
            <w:tcW w:w="1117" w:type="dxa"/>
          </w:tcPr>
          <w:p w14:paraId="771B3BE6" w14:textId="00E2136D" w:rsidR="00F358DC" w:rsidRPr="00EF7C14" w:rsidRDefault="00EF4B0A" w:rsidP="00F358DC">
            <w:pPr>
              <w:pStyle w:val="Standard"/>
              <w:jc w:val="center"/>
              <w:rPr>
                <w:rFonts w:cs="Times New Roman"/>
                <w:sz w:val="18"/>
                <w:lang w:val="ru-RU"/>
              </w:rPr>
            </w:pPr>
            <w:r w:rsidRPr="00EF7C14">
              <w:rPr>
                <w:rFonts w:cs="Times New Roman"/>
                <w:sz w:val="18"/>
                <w:lang w:val="ru-RU"/>
              </w:rPr>
              <w:t>06.11.2024</w:t>
            </w:r>
          </w:p>
        </w:tc>
        <w:tc>
          <w:tcPr>
            <w:tcW w:w="1115" w:type="dxa"/>
          </w:tcPr>
          <w:p w14:paraId="6AD5DF69" w14:textId="77777777" w:rsidR="00F358DC" w:rsidRPr="00EF7C14" w:rsidRDefault="00F358DC" w:rsidP="00F358DC">
            <w:pPr>
              <w:pStyle w:val="Standard"/>
              <w:jc w:val="center"/>
              <w:rPr>
                <w:rFonts w:cs="Times New Roman"/>
                <w:sz w:val="18"/>
              </w:rPr>
            </w:pPr>
            <w:r w:rsidRPr="00EF7C14">
              <w:rPr>
                <w:rFonts w:cs="Times New Roman"/>
                <w:sz w:val="18"/>
              </w:rPr>
              <w:t>5</w:t>
            </w:r>
          </w:p>
        </w:tc>
        <w:tc>
          <w:tcPr>
            <w:tcW w:w="4950" w:type="dxa"/>
          </w:tcPr>
          <w:p w14:paraId="29E8BEE6" w14:textId="43345154" w:rsidR="00F358DC" w:rsidRPr="00EF7C14" w:rsidRDefault="00781488" w:rsidP="00781488">
            <w:pPr>
              <w:pStyle w:val="Standard"/>
              <w:rPr>
                <w:rFonts w:cs="Times New Roman"/>
                <w:sz w:val="18"/>
                <w:lang w:val="ru-RU"/>
              </w:rPr>
            </w:pPr>
            <w:r w:rsidRPr="00EF7C14">
              <w:rPr>
                <w:rFonts w:cs="Times New Roman"/>
                <w:sz w:val="18"/>
                <w:lang w:val="ru-RU"/>
              </w:rPr>
              <w:t>LibreOffice или OpenOffice: какой бесплатный офисный пакет лучше?</w:t>
            </w:r>
          </w:p>
        </w:tc>
        <w:tc>
          <w:tcPr>
            <w:tcW w:w="1577" w:type="dxa"/>
          </w:tcPr>
          <w:p w14:paraId="60F04BDA" w14:textId="08364161" w:rsidR="00F358DC" w:rsidRPr="00EF7C14" w:rsidRDefault="00781488" w:rsidP="00F358DC">
            <w:pPr>
              <w:pStyle w:val="Standard"/>
              <w:jc w:val="center"/>
              <w:rPr>
                <w:rFonts w:cs="Times New Roman"/>
                <w:sz w:val="18"/>
                <w:lang w:val="ru-RU"/>
              </w:rPr>
            </w:pPr>
            <w:r w:rsidRPr="00EF7C14">
              <w:rPr>
                <w:rFonts w:cs="Times New Roman"/>
                <w:sz w:val="18"/>
              </w:rPr>
              <w:t>10</w:t>
            </w:r>
            <w:r w:rsidRPr="00EF7C14">
              <w:rPr>
                <w:rFonts w:cs="Times New Roman"/>
                <w:sz w:val="18"/>
                <w:lang w:val="ru-RU"/>
              </w:rPr>
              <w:t>.06.2023</w:t>
            </w:r>
          </w:p>
        </w:tc>
        <w:tc>
          <w:tcPr>
            <w:tcW w:w="977" w:type="dxa"/>
          </w:tcPr>
          <w:p w14:paraId="7D9AE347" w14:textId="0A9DAAC5" w:rsidR="00F358DC" w:rsidRPr="00EF7C14" w:rsidRDefault="00781488" w:rsidP="00F358DC">
            <w:pPr>
              <w:pStyle w:val="Standard"/>
              <w:jc w:val="center"/>
              <w:rPr>
                <w:rFonts w:cs="Times New Roman"/>
                <w:sz w:val="18"/>
              </w:rPr>
            </w:pPr>
            <w:r w:rsidRPr="00EF7C14">
              <w:rPr>
                <w:rFonts w:cs="Times New Roman"/>
                <w:sz w:val="18"/>
              </w:rPr>
              <w:t>~1900</w:t>
            </w:r>
          </w:p>
        </w:tc>
        <w:tc>
          <w:tcPr>
            <w:tcW w:w="1026" w:type="dxa"/>
          </w:tcPr>
          <w:p w14:paraId="3A0E0903" w14:textId="33742589" w:rsidR="00F358DC" w:rsidRPr="00EF7C14" w:rsidRDefault="00EF4B0A" w:rsidP="00F358DC">
            <w:pPr>
              <w:pStyle w:val="Standard"/>
              <w:jc w:val="center"/>
              <w:rPr>
                <w:rFonts w:cs="Times New Roman"/>
                <w:sz w:val="18"/>
                <w:lang w:val="ru-RU"/>
              </w:rPr>
            </w:pPr>
            <w:r w:rsidRPr="00EF7C14">
              <w:rPr>
                <w:rFonts w:cs="Times New Roman"/>
                <w:sz w:val="18"/>
                <w:lang w:val="ru-RU"/>
              </w:rPr>
              <w:t>20.11.2024</w:t>
            </w:r>
          </w:p>
        </w:tc>
      </w:tr>
      <w:tr w:rsidR="00F358DC" w:rsidRPr="00EF7C14" w14:paraId="0F502451" w14:textId="77777777" w:rsidTr="00F358DC">
        <w:tc>
          <w:tcPr>
            <w:tcW w:w="1117" w:type="dxa"/>
          </w:tcPr>
          <w:p w14:paraId="12169C34" w14:textId="73F24E71" w:rsidR="00F358DC" w:rsidRPr="00EF7C14" w:rsidRDefault="00D94F8B" w:rsidP="00F358DC">
            <w:pPr>
              <w:pStyle w:val="Standard"/>
              <w:jc w:val="center"/>
              <w:rPr>
                <w:rFonts w:cs="Times New Roman"/>
                <w:sz w:val="18"/>
                <w:lang w:val="ru-RU"/>
              </w:rPr>
            </w:pPr>
            <w:r w:rsidRPr="00EF7C14">
              <w:rPr>
                <w:rFonts w:cs="Times New Roman"/>
                <w:sz w:val="18"/>
                <w:lang w:val="ru-RU"/>
              </w:rPr>
              <w:t>20.11.2024</w:t>
            </w:r>
          </w:p>
        </w:tc>
        <w:tc>
          <w:tcPr>
            <w:tcW w:w="1115" w:type="dxa"/>
          </w:tcPr>
          <w:p w14:paraId="087333D0" w14:textId="77777777" w:rsidR="00F358DC" w:rsidRPr="00EF7C14" w:rsidRDefault="00F358DC" w:rsidP="00F358DC">
            <w:pPr>
              <w:pStyle w:val="Standard"/>
              <w:jc w:val="center"/>
              <w:rPr>
                <w:rFonts w:cs="Times New Roman"/>
                <w:sz w:val="18"/>
              </w:rPr>
            </w:pPr>
            <w:r w:rsidRPr="00EF7C14">
              <w:rPr>
                <w:rFonts w:cs="Times New Roman"/>
                <w:sz w:val="18"/>
              </w:rPr>
              <w:t>6</w:t>
            </w:r>
          </w:p>
        </w:tc>
        <w:tc>
          <w:tcPr>
            <w:tcW w:w="4950" w:type="dxa"/>
          </w:tcPr>
          <w:p w14:paraId="46975986" w14:textId="7D2F0364" w:rsidR="00F358DC" w:rsidRPr="00EF7C14" w:rsidRDefault="00AE21EE" w:rsidP="00D94F8B">
            <w:pPr>
              <w:pStyle w:val="Standard"/>
              <w:rPr>
                <w:rFonts w:cs="Times New Roman"/>
                <w:sz w:val="18"/>
                <w:lang w:val="ru-RU"/>
              </w:rPr>
            </w:pPr>
            <w:r w:rsidRPr="00EF7C14">
              <w:rPr>
                <w:rFonts w:cs="Times New Roman"/>
                <w:sz w:val="18"/>
                <w:lang w:val="ru-RU"/>
              </w:rPr>
              <w:t xml:space="preserve">Сравнение </w:t>
            </w:r>
            <w:r w:rsidRPr="00EF7C14">
              <w:rPr>
                <w:rFonts w:cs="Times New Roman"/>
                <w:sz w:val="18"/>
              </w:rPr>
              <w:t>Microsoft Word и LaTeX</w:t>
            </w:r>
          </w:p>
        </w:tc>
        <w:tc>
          <w:tcPr>
            <w:tcW w:w="1577" w:type="dxa"/>
          </w:tcPr>
          <w:p w14:paraId="375254E7" w14:textId="49A15872" w:rsidR="00F358DC" w:rsidRPr="00EF7C14" w:rsidRDefault="00AE0288" w:rsidP="00F358DC">
            <w:pPr>
              <w:pStyle w:val="Standard"/>
              <w:jc w:val="center"/>
              <w:rPr>
                <w:rFonts w:cs="Times New Roman"/>
                <w:sz w:val="18"/>
                <w:lang w:val="ru-RU"/>
              </w:rPr>
            </w:pPr>
            <w:r>
              <w:rPr>
                <w:rFonts w:cs="Times New Roman"/>
                <w:sz w:val="18"/>
                <w:lang w:val="ru-RU"/>
              </w:rPr>
              <w:t>20.05.</w:t>
            </w:r>
            <w:r w:rsidR="00153E8F">
              <w:rPr>
                <w:rFonts w:cs="Times New Roman"/>
                <w:sz w:val="18"/>
                <w:lang w:val="ru-RU"/>
              </w:rPr>
              <w:t>20</w:t>
            </w:r>
            <w:r>
              <w:rPr>
                <w:rFonts w:cs="Times New Roman"/>
                <w:sz w:val="18"/>
                <w:lang w:val="ru-RU"/>
              </w:rPr>
              <w:t>21</w:t>
            </w:r>
          </w:p>
        </w:tc>
        <w:tc>
          <w:tcPr>
            <w:tcW w:w="977" w:type="dxa"/>
          </w:tcPr>
          <w:p w14:paraId="6C8FF8FB" w14:textId="163A65BA" w:rsidR="00F358DC" w:rsidRPr="00EF7C14" w:rsidRDefault="00AE21EE" w:rsidP="00F358DC">
            <w:pPr>
              <w:pStyle w:val="Standard"/>
              <w:jc w:val="center"/>
              <w:rPr>
                <w:rFonts w:cs="Times New Roman"/>
                <w:sz w:val="18"/>
                <w:lang w:val="ru-RU"/>
              </w:rPr>
            </w:pPr>
            <w:r w:rsidRPr="00EF7C14">
              <w:rPr>
                <w:rFonts w:cs="Times New Roman"/>
                <w:sz w:val="18"/>
              </w:rPr>
              <w:t>~</w:t>
            </w:r>
            <w:r w:rsidRPr="00EF7C14">
              <w:rPr>
                <w:rFonts w:cs="Times New Roman"/>
                <w:sz w:val="18"/>
                <w:lang w:val="ru-RU"/>
              </w:rPr>
              <w:t>1200</w:t>
            </w:r>
          </w:p>
        </w:tc>
        <w:tc>
          <w:tcPr>
            <w:tcW w:w="1026" w:type="dxa"/>
          </w:tcPr>
          <w:p w14:paraId="6A4FB7EE" w14:textId="13E5C623" w:rsidR="00F358DC" w:rsidRPr="00EF7C14" w:rsidRDefault="00D94F8B" w:rsidP="00F358DC">
            <w:pPr>
              <w:pStyle w:val="Standard"/>
              <w:jc w:val="center"/>
              <w:rPr>
                <w:rFonts w:cs="Times New Roman"/>
                <w:sz w:val="18"/>
                <w:lang w:val="ru-RU"/>
              </w:rPr>
            </w:pPr>
            <w:r w:rsidRPr="00EF7C14">
              <w:rPr>
                <w:rFonts w:cs="Times New Roman"/>
                <w:sz w:val="18"/>
                <w:lang w:val="ru-RU"/>
              </w:rPr>
              <w:t>04.12.2024</w:t>
            </w:r>
          </w:p>
        </w:tc>
      </w:tr>
      <w:tr w:rsidR="00F358DC" w:rsidRPr="00EF7C14" w14:paraId="1F0891BD" w14:textId="77777777" w:rsidTr="00F358DC">
        <w:tc>
          <w:tcPr>
            <w:tcW w:w="1117" w:type="dxa"/>
          </w:tcPr>
          <w:p w14:paraId="108DFEC3" w14:textId="77777777" w:rsidR="00F358DC" w:rsidRPr="00EF7C14" w:rsidRDefault="00F358DC" w:rsidP="00F358DC">
            <w:pPr>
              <w:pStyle w:val="Standard"/>
              <w:jc w:val="center"/>
              <w:rPr>
                <w:rFonts w:cs="Times New Roman"/>
                <w:sz w:val="18"/>
                <w:lang w:val="ru-RU"/>
              </w:rPr>
            </w:pPr>
          </w:p>
        </w:tc>
        <w:tc>
          <w:tcPr>
            <w:tcW w:w="1115" w:type="dxa"/>
          </w:tcPr>
          <w:p w14:paraId="32732F52" w14:textId="77777777" w:rsidR="00F358DC" w:rsidRPr="00EF7C14" w:rsidRDefault="00F358DC" w:rsidP="00F358DC">
            <w:pPr>
              <w:pStyle w:val="Standard"/>
              <w:jc w:val="center"/>
              <w:rPr>
                <w:rFonts w:cs="Times New Roman"/>
                <w:sz w:val="18"/>
              </w:rPr>
            </w:pPr>
            <w:r w:rsidRPr="00EF7C14">
              <w:rPr>
                <w:rFonts w:cs="Times New Roman"/>
                <w:sz w:val="18"/>
              </w:rPr>
              <w:t>7</w:t>
            </w:r>
          </w:p>
        </w:tc>
        <w:tc>
          <w:tcPr>
            <w:tcW w:w="4950" w:type="dxa"/>
          </w:tcPr>
          <w:p w14:paraId="07EB2446" w14:textId="77777777" w:rsidR="00F358DC" w:rsidRPr="00EF7C14" w:rsidRDefault="00F358DC" w:rsidP="00F358DC">
            <w:pPr>
              <w:pStyle w:val="Standard"/>
              <w:jc w:val="center"/>
              <w:rPr>
                <w:rFonts w:cs="Times New Roman"/>
                <w:sz w:val="18"/>
                <w:lang w:val="ru-RU"/>
              </w:rPr>
            </w:pPr>
          </w:p>
        </w:tc>
        <w:tc>
          <w:tcPr>
            <w:tcW w:w="1577" w:type="dxa"/>
          </w:tcPr>
          <w:p w14:paraId="62DB4FD8" w14:textId="77777777" w:rsidR="00F358DC" w:rsidRPr="00EF7C14" w:rsidRDefault="00F358DC" w:rsidP="00F358DC">
            <w:pPr>
              <w:pStyle w:val="Standard"/>
              <w:jc w:val="center"/>
              <w:rPr>
                <w:rFonts w:cs="Times New Roman"/>
                <w:sz w:val="18"/>
                <w:lang w:val="ru-RU"/>
              </w:rPr>
            </w:pPr>
          </w:p>
        </w:tc>
        <w:tc>
          <w:tcPr>
            <w:tcW w:w="977" w:type="dxa"/>
          </w:tcPr>
          <w:p w14:paraId="1292F713" w14:textId="77777777" w:rsidR="00F358DC" w:rsidRPr="00EF7C14" w:rsidRDefault="00F358DC" w:rsidP="00F358DC">
            <w:pPr>
              <w:pStyle w:val="Standard"/>
              <w:jc w:val="center"/>
              <w:rPr>
                <w:rFonts w:cs="Times New Roman"/>
                <w:sz w:val="18"/>
                <w:lang w:val="ru-RU"/>
              </w:rPr>
            </w:pPr>
          </w:p>
        </w:tc>
        <w:tc>
          <w:tcPr>
            <w:tcW w:w="1026" w:type="dxa"/>
          </w:tcPr>
          <w:p w14:paraId="2B1D5312" w14:textId="77777777" w:rsidR="00F358DC" w:rsidRPr="00EF7C14" w:rsidRDefault="00F358DC" w:rsidP="00F358DC">
            <w:pPr>
              <w:pStyle w:val="Standard"/>
              <w:jc w:val="center"/>
              <w:rPr>
                <w:rFonts w:cs="Times New Roman"/>
                <w:sz w:val="18"/>
                <w:lang w:val="ru-RU"/>
              </w:rPr>
            </w:pPr>
          </w:p>
        </w:tc>
      </w:tr>
    </w:tbl>
    <w:p w14:paraId="26CBBBFB" w14:textId="77777777" w:rsidR="00BB2341" w:rsidRPr="00EF7C14" w:rsidRDefault="00BB2341">
      <w:pPr>
        <w:pStyle w:val="Standard"/>
        <w:jc w:val="center"/>
        <w:rPr>
          <w:rFonts w:cs="Times New Roman"/>
          <w:lang w:val="ru-RU"/>
        </w:rPr>
      </w:pPr>
    </w:p>
    <w:p w14:paraId="70F74820" w14:textId="49579879" w:rsidR="00BB2341" w:rsidRPr="00EF7C14" w:rsidRDefault="00BB2341">
      <w:pPr>
        <w:pStyle w:val="Standard"/>
        <w:tabs>
          <w:tab w:val="center" w:pos="3969"/>
          <w:tab w:val="left" w:pos="6460"/>
          <w:tab w:val="center" w:pos="8222"/>
          <w:tab w:val="left" w:pos="8789"/>
          <w:tab w:val="left" w:pos="10660"/>
        </w:tabs>
        <w:rPr>
          <w:rFonts w:cs="Times New Roman"/>
          <w:lang w:val="ru-RU"/>
        </w:rPr>
      </w:pPr>
      <w:r w:rsidRPr="00EF7C14">
        <w:rPr>
          <w:rFonts w:cs="Times New Roman"/>
          <w:lang w:val="ru-RU"/>
        </w:rPr>
        <w:t xml:space="preserve">Выполнил(а) </w:t>
      </w:r>
      <w:r w:rsidRPr="00EF7C14">
        <w:rPr>
          <w:rFonts w:cs="Times New Roman"/>
          <w:u w:val="single"/>
          <w:lang w:val="ru-RU"/>
        </w:rPr>
        <w:tab/>
      </w:r>
      <w:r w:rsidR="001C3287" w:rsidRPr="00EF7C14">
        <w:rPr>
          <w:rFonts w:cs="Times New Roman"/>
          <w:u w:val="single"/>
          <w:lang w:val="ru-RU"/>
        </w:rPr>
        <w:t xml:space="preserve">Ларионов </w:t>
      </w:r>
      <w:r w:rsidR="005A2698" w:rsidRPr="00EF7C14">
        <w:rPr>
          <w:rFonts w:cs="Times New Roman"/>
          <w:u w:val="single"/>
          <w:lang w:val="ru-RU"/>
        </w:rPr>
        <w:t>В. В.</w:t>
      </w:r>
      <w:r w:rsidRPr="00EF7C14">
        <w:rPr>
          <w:rFonts w:cs="Times New Roman"/>
          <w:u w:val="single"/>
          <w:lang w:val="ru-RU"/>
        </w:rPr>
        <w:tab/>
      </w:r>
      <w:r w:rsidRPr="00EF7C14">
        <w:rPr>
          <w:rFonts w:cs="Times New Roman"/>
          <w:lang w:val="ru-RU"/>
        </w:rPr>
        <w:t xml:space="preserve">, № группы </w:t>
      </w:r>
      <w:r w:rsidRPr="00EF7C14">
        <w:rPr>
          <w:rFonts w:cs="Times New Roman"/>
          <w:u w:val="single"/>
          <w:lang w:val="ru-RU"/>
        </w:rPr>
        <w:tab/>
      </w:r>
      <w:r w:rsidR="001C3287" w:rsidRPr="00EF7C14">
        <w:rPr>
          <w:rFonts w:cs="Times New Roman"/>
          <w:i/>
          <w:u w:val="single"/>
        </w:rPr>
        <w:t>P</w:t>
      </w:r>
      <w:r w:rsidR="001C3287" w:rsidRPr="00EF7C14">
        <w:rPr>
          <w:rFonts w:cs="Times New Roman"/>
          <w:i/>
          <w:u w:val="single"/>
          <w:lang w:val="ru-RU"/>
        </w:rPr>
        <w:t>3109</w:t>
      </w:r>
      <w:r w:rsidRPr="00EF7C14">
        <w:rPr>
          <w:rFonts w:cs="Times New Roman"/>
          <w:u w:val="single"/>
          <w:lang w:val="ru-RU"/>
        </w:rPr>
        <w:tab/>
      </w:r>
      <w:r w:rsidRPr="00EF7C14">
        <w:rPr>
          <w:rFonts w:cs="Times New Roman"/>
          <w:lang w:val="ru-RU"/>
        </w:rPr>
        <w:t xml:space="preserve">, оценка </w:t>
      </w:r>
      <w:r w:rsidRPr="00EF7C14">
        <w:rPr>
          <w:rFonts w:cs="Times New Roman"/>
          <w:u w:val="single"/>
          <w:lang w:val="ru-RU"/>
        </w:rPr>
        <w:tab/>
      </w:r>
    </w:p>
    <w:p w14:paraId="5996D974" w14:textId="77777777" w:rsidR="00BB2341" w:rsidRPr="00EF7C14" w:rsidRDefault="00BB2341">
      <w:pPr>
        <w:pStyle w:val="Standard"/>
        <w:tabs>
          <w:tab w:val="left" w:pos="3180"/>
          <w:tab w:val="left" w:pos="9781"/>
        </w:tabs>
        <w:rPr>
          <w:rFonts w:cs="Times New Roman"/>
          <w:lang w:val="ru-RU"/>
        </w:rPr>
      </w:pPr>
      <w:r w:rsidRPr="00EF7C14">
        <w:rPr>
          <w:rFonts w:cs="Times New Roman"/>
          <w:vertAlign w:val="superscript"/>
          <w:lang w:val="ru-RU"/>
        </w:rPr>
        <w:tab/>
        <w:t>Фамилия И.О. студента</w:t>
      </w:r>
      <w:r w:rsidRPr="00EF7C14">
        <w:rPr>
          <w:rFonts w:cs="Times New Roman"/>
          <w:vertAlign w:val="superscript"/>
          <w:lang w:val="ru-RU"/>
        </w:rPr>
        <w:tab/>
        <w:t>не заполнять</w:t>
      </w:r>
    </w:p>
    <w:tbl>
      <w:tblPr>
        <w:tblW w:w="10730" w:type="dxa"/>
        <w:tblInd w:w="4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730"/>
      </w:tblGrid>
      <w:tr w:rsidR="00BB2341" w:rsidRPr="009C0028" w14:paraId="51B1C142" w14:textId="77777777" w:rsidTr="004D70A6">
        <w:trPr>
          <w:trHeight w:val="795"/>
        </w:trPr>
        <w:tc>
          <w:tcPr>
            <w:tcW w:w="1073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0BAC93" w14:textId="77777777" w:rsidR="00D81F61" w:rsidRPr="00EF7C14" w:rsidRDefault="00BB2341">
            <w:pPr>
              <w:pStyle w:val="TableContents"/>
              <w:rPr>
                <w:rFonts w:cs="Times New Roman"/>
                <w:lang w:val="ru-RU"/>
              </w:rPr>
            </w:pPr>
            <w:r w:rsidRPr="00EF7C14">
              <w:rPr>
                <w:rFonts w:cs="Times New Roman"/>
                <w:b/>
                <w:bCs/>
                <w:lang w:val="ru-RU"/>
              </w:rPr>
              <w:t>Прямая полная ссылка на источник и</w:t>
            </w:r>
            <w:r w:rsidR="00F20350" w:rsidRPr="00EF7C14">
              <w:rPr>
                <w:rFonts w:cs="Times New Roman"/>
                <w:b/>
                <w:bCs/>
                <w:lang w:val="ru-RU"/>
              </w:rPr>
              <w:t>ли</w:t>
            </w:r>
            <w:r w:rsidRPr="00EF7C14">
              <w:rPr>
                <w:rFonts w:cs="Times New Roman"/>
                <w:b/>
                <w:bCs/>
                <w:lang w:val="ru-RU"/>
              </w:rPr>
              <w:t xml:space="preserve"> сокращённая ссылка (</w:t>
            </w:r>
            <w:r w:rsidRPr="00EF7C14">
              <w:rPr>
                <w:rFonts w:cs="Times New Roman"/>
                <w:b/>
                <w:bCs/>
              </w:rPr>
              <w:t>bit</w:t>
            </w:r>
            <w:r w:rsidRPr="00EF7C14">
              <w:rPr>
                <w:rFonts w:cs="Times New Roman"/>
                <w:b/>
                <w:bCs/>
                <w:lang w:val="ru-RU"/>
              </w:rPr>
              <w:t>.</w:t>
            </w:r>
            <w:r w:rsidRPr="00EF7C14">
              <w:rPr>
                <w:rFonts w:cs="Times New Roman"/>
                <w:b/>
                <w:bCs/>
              </w:rPr>
              <w:t>ly</w:t>
            </w:r>
            <w:r w:rsidRPr="00EF7C14">
              <w:rPr>
                <w:rFonts w:cs="Times New Roman"/>
                <w:b/>
                <w:bCs/>
                <w:lang w:val="ru-RU"/>
              </w:rPr>
              <w:t xml:space="preserve">, </w:t>
            </w:r>
            <w:r w:rsidRPr="00EF7C14">
              <w:rPr>
                <w:rFonts w:cs="Times New Roman"/>
                <w:b/>
                <w:bCs/>
              </w:rPr>
              <w:t>tr</w:t>
            </w:r>
            <w:r w:rsidRPr="00EF7C14">
              <w:rPr>
                <w:rFonts w:cs="Times New Roman"/>
                <w:b/>
                <w:bCs/>
                <w:lang w:val="ru-RU"/>
              </w:rPr>
              <w:t>.</w:t>
            </w:r>
            <w:r w:rsidRPr="00EF7C14">
              <w:rPr>
                <w:rFonts w:cs="Times New Roman"/>
                <w:b/>
                <w:bCs/>
              </w:rPr>
              <w:t>im</w:t>
            </w:r>
            <w:r w:rsidRPr="00EF7C14">
              <w:rPr>
                <w:rFonts w:cs="Times New Roman"/>
                <w:b/>
                <w:bCs/>
                <w:lang w:val="ru-RU"/>
              </w:rPr>
              <w:t xml:space="preserve"> и </w:t>
            </w:r>
            <w:proofErr w:type="gramStart"/>
            <w:r w:rsidRPr="00EF7C14">
              <w:rPr>
                <w:rFonts w:cs="Times New Roman"/>
                <w:b/>
                <w:bCs/>
                <w:lang w:val="ru-RU"/>
              </w:rPr>
              <w:t>т.п.</w:t>
            </w:r>
            <w:proofErr w:type="gramEnd"/>
            <w:r w:rsidRPr="00EF7C14">
              <w:rPr>
                <w:rFonts w:cs="Times New Roman"/>
                <w:b/>
                <w:bCs/>
                <w:lang w:val="ru-RU"/>
              </w:rPr>
              <w:t>)</w:t>
            </w:r>
          </w:p>
          <w:p w14:paraId="0DBAC8B0" w14:textId="75942A86" w:rsidR="008F119F" w:rsidRPr="00EF7C14" w:rsidRDefault="000E7119">
            <w:pPr>
              <w:pStyle w:val="TableContents"/>
              <w:rPr>
                <w:rFonts w:cs="Times New Roman"/>
                <w:lang w:val="ru-RU"/>
              </w:rPr>
            </w:pPr>
            <w:hyperlink r:id="rId7" w:anchor="page=204" w:history="1">
              <w:r w:rsidRPr="00EF7C14">
                <w:rPr>
                  <w:rStyle w:val="a6"/>
                  <w:rFonts w:cs="Times New Roman"/>
                  <w:lang w:val="ru-RU"/>
                </w:rPr>
                <w:t>https://spbftu.ru/uploads/the_science/general-science-information/publications/00-Sbornik-ITMTLPoliteh.pdf#page=204</w:t>
              </w:r>
            </w:hyperlink>
            <w:r w:rsidRPr="00EF7C14">
              <w:rPr>
                <w:rFonts w:cs="Times New Roman"/>
                <w:lang w:val="ru-RU"/>
              </w:rPr>
              <w:t xml:space="preserve"> (страницы 204–208)</w:t>
            </w:r>
          </w:p>
        </w:tc>
      </w:tr>
      <w:tr w:rsidR="00BB2341" w:rsidRPr="009C0028" w14:paraId="6C179504" w14:textId="77777777" w:rsidTr="004D70A6">
        <w:tc>
          <w:tcPr>
            <w:tcW w:w="107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4FD918" w14:textId="77777777" w:rsidR="00BB2341" w:rsidRPr="00EF7C14" w:rsidRDefault="00BB2341">
            <w:pPr>
              <w:pStyle w:val="TableContents"/>
              <w:rPr>
                <w:rFonts w:cs="Times New Roman"/>
                <w:lang w:val="ru-RU"/>
              </w:rPr>
            </w:pPr>
            <w:r w:rsidRPr="00EF7C14">
              <w:rPr>
                <w:rFonts w:cs="Times New Roman"/>
                <w:b/>
                <w:bCs/>
                <w:lang w:val="ru-RU"/>
              </w:rPr>
              <w:t>Теги, ключевые слова или словосочетания</w:t>
            </w:r>
            <w:r w:rsidR="007D5A2A" w:rsidRPr="00EF7C14">
              <w:rPr>
                <w:rFonts w:cs="Times New Roman"/>
                <w:b/>
                <w:bCs/>
                <w:lang w:val="ru-RU"/>
              </w:rPr>
              <w:t xml:space="preserve"> (минимум три слова)</w:t>
            </w:r>
          </w:p>
          <w:p w14:paraId="3AAF247D" w14:textId="638D44C2" w:rsidR="00BB2341" w:rsidRPr="00D3764E" w:rsidRDefault="00D3764E" w:rsidP="00C1079C">
            <w:pPr>
              <w:pStyle w:val="TableContents"/>
              <w:rPr>
                <w:rFonts w:cs="Times New Roman"/>
                <w:lang w:val="ru-RU"/>
              </w:rPr>
            </w:pPr>
            <w:r>
              <w:rPr>
                <w:rFonts w:cs="Times New Roman"/>
              </w:rPr>
              <w:t>Microsoft</w:t>
            </w:r>
            <w:r w:rsidRPr="00D3764E">
              <w:rPr>
                <w:rFonts w:cs="Times New Roman"/>
                <w:lang w:val="ru-RU"/>
              </w:rPr>
              <w:t xml:space="preserve"> </w:t>
            </w:r>
            <w:r>
              <w:rPr>
                <w:rFonts w:cs="Times New Roman"/>
              </w:rPr>
              <w:t>Word</w:t>
            </w:r>
            <w:r w:rsidRPr="00D3764E">
              <w:rPr>
                <w:rFonts w:cs="Times New Roman"/>
                <w:lang w:val="ru-RU"/>
              </w:rPr>
              <w:t xml:space="preserve">, </w:t>
            </w:r>
            <w:r>
              <w:rPr>
                <w:rFonts w:cs="Times New Roman"/>
              </w:rPr>
              <w:t>LaTeX</w:t>
            </w:r>
            <w:r w:rsidRPr="00D3764E">
              <w:rPr>
                <w:rFonts w:cs="Times New Roman"/>
                <w:lang w:val="ru-RU"/>
              </w:rPr>
              <w:t xml:space="preserve">, </w:t>
            </w:r>
            <w:r>
              <w:rPr>
                <w:rFonts w:cs="Times New Roman"/>
                <w:lang w:val="ru-RU"/>
              </w:rPr>
              <w:t>текст</w:t>
            </w:r>
            <w:r w:rsidRPr="00D3764E">
              <w:rPr>
                <w:rFonts w:cs="Times New Roman"/>
                <w:lang w:val="ru-RU"/>
              </w:rPr>
              <w:t xml:space="preserve">, </w:t>
            </w:r>
            <w:r>
              <w:rPr>
                <w:rFonts w:cs="Times New Roman"/>
                <w:lang w:val="ru-RU"/>
              </w:rPr>
              <w:t>разметка</w:t>
            </w:r>
            <w:r w:rsidRPr="00D3764E">
              <w:rPr>
                <w:rFonts w:cs="Times New Roman"/>
                <w:lang w:val="ru-RU"/>
              </w:rPr>
              <w:t xml:space="preserve">, </w:t>
            </w:r>
            <w:r>
              <w:rPr>
                <w:rFonts w:cs="Times New Roman"/>
                <w:lang w:val="ru-RU"/>
              </w:rPr>
              <w:t xml:space="preserve">документ </w:t>
            </w:r>
          </w:p>
        </w:tc>
      </w:tr>
      <w:tr w:rsidR="00BB2341" w:rsidRPr="009C0028" w14:paraId="090891DC" w14:textId="77777777" w:rsidTr="004D70A6">
        <w:tc>
          <w:tcPr>
            <w:tcW w:w="107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BCB0D7" w14:textId="77777777" w:rsidR="00BB2341" w:rsidRPr="00EF7C14" w:rsidRDefault="00BB2341">
            <w:pPr>
              <w:pStyle w:val="TableContents"/>
              <w:rPr>
                <w:rFonts w:cs="Times New Roman"/>
                <w:lang w:val="ru-RU"/>
              </w:rPr>
            </w:pPr>
            <w:r w:rsidRPr="00EF7C14">
              <w:rPr>
                <w:rFonts w:cs="Times New Roman"/>
                <w:b/>
                <w:bCs/>
                <w:lang w:val="ru-RU"/>
              </w:rPr>
              <w:t>Перечень фактов, упомянутых в статье</w:t>
            </w:r>
            <w:r w:rsidR="003E1F97" w:rsidRPr="00EF7C14">
              <w:rPr>
                <w:rFonts w:cs="Times New Roman"/>
                <w:b/>
                <w:bCs/>
                <w:lang w:val="ru-RU"/>
              </w:rPr>
              <w:t xml:space="preserve"> (минимум </w:t>
            </w:r>
            <w:r w:rsidR="007D5A2A" w:rsidRPr="00EF7C14">
              <w:rPr>
                <w:rFonts w:cs="Times New Roman"/>
                <w:b/>
                <w:bCs/>
                <w:lang w:val="ru-RU"/>
              </w:rPr>
              <w:t>четыре</w:t>
            </w:r>
            <w:r w:rsidR="003E1F97" w:rsidRPr="00EF7C14">
              <w:rPr>
                <w:rFonts w:cs="Times New Roman"/>
                <w:b/>
                <w:bCs/>
                <w:lang w:val="ru-RU"/>
              </w:rPr>
              <w:t xml:space="preserve"> пункта)</w:t>
            </w:r>
          </w:p>
          <w:p w14:paraId="55D99D7E" w14:textId="22D734FA" w:rsidR="003122B8" w:rsidRPr="00EF7C14" w:rsidRDefault="00EF7C14" w:rsidP="00EF7C14">
            <w:pPr>
              <w:pStyle w:val="TableContents"/>
              <w:numPr>
                <w:ilvl w:val="0"/>
                <w:numId w:val="19"/>
              </w:numPr>
              <w:rPr>
                <w:rFonts w:cs="Times New Roman"/>
                <w:lang w:val="ru-RU"/>
              </w:rPr>
            </w:pPr>
            <w:r w:rsidRPr="00EF7C14">
              <w:rPr>
                <w:rFonts w:cs="Times New Roman"/>
              </w:rPr>
              <w:t>Microsoft</w:t>
            </w:r>
            <w:r w:rsidRPr="00EF7C14">
              <w:rPr>
                <w:rFonts w:cs="Times New Roman"/>
                <w:lang w:val="ru-RU"/>
              </w:rPr>
              <w:t xml:space="preserve"> </w:t>
            </w:r>
            <w:r w:rsidRPr="00EF7C14">
              <w:rPr>
                <w:rFonts w:cs="Times New Roman"/>
              </w:rPr>
              <w:t>Word</w:t>
            </w:r>
            <w:r w:rsidRPr="00EF7C14">
              <w:rPr>
                <w:rFonts w:cs="Times New Roman"/>
                <w:lang w:val="ru-RU"/>
              </w:rPr>
              <w:t xml:space="preserve"> был создан в 1983, а первая версия для </w:t>
            </w:r>
            <w:r w:rsidRPr="00EF7C14">
              <w:rPr>
                <w:rFonts w:cs="Times New Roman"/>
              </w:rPr>
              <w:t>Windows</w:t>
            </w:r>
            <w:r w:rsidRPr="00EF7C14">
              <w:rPr>
                <w:rFonts w:cs="Times New Roman"/>
                <w:lang w:val="ru-RU"/>
              </w:rPr>
              <w:t xml:space="preserve"> – в 1989</w:t>
            </w:r>
          </w:p>
          <w:p w14:paraId="7F048503" w14:textId="33BA1648" w:rsidR="00EF7C14" w:rsidRPr="00EF7C14" w:rsidRDefault="00EF7C14" w:rsidP="00EF7C14">
            <w:pPr>
              <w:pStyle w:val="TableContents"/>
              <w:numPr>
                <w:ilvl w:val="0"/>
                <w:numId w:val="19"/>
              </w:numPr>
              <w:rPr>
                <w:rFonts w:cs="Times New Roman"/>
                <w:lang w:val="ru-RU"/>
              </w:rPr>
            </w:pPr>
            <w:r w:rsidRPr="00EF7C14">
              <w:rPr>
                <w:rFonts w:cs="Times New Roman"/>
              </w:rPr>
              <w:t>TeX</w:t>
            </w:r>
            <w:r w:rsidRPr="00EF7C14">
              <w:rPr>
                <w:rFonts w:cs="Times New Roman"/>
                <w:lang w:val="ru-RU"/>
              </w:rPr>
              <w:t xml:space="preserve"> был создан Дональдом Кнутом в конце 1970-х для стандартизации типографики и свободного использования</w:t>
            </w:r>
          </w:p>
          <w:p w14:paraId="58BB41C6" w14:textId="6773D123" w:rsidR="00EF7C14" w:rsidRPr="00EF7C14" w:rsidRDefault="00EF7C14" w:rsidP="00EF7C14">
            <w:pPr>
              <w:pStyle w:val="TableContents"/>
              <w:numPr>
                <w:ilvl w:val="0"/>
                <w:numId w:val="19"/>
              </w:numPr>
              <w:rPr>
                <w:rFonts w:cs="Times New Roman"/>
                <w:lang w:val="ru-RU"/>
              </w:rPr>
            </w:pPr>
            <w:r w:rsidRPr="00EF7C14">
              <w:rPr>
                <w:rFonts w:cs="Times New Roman"/>
              </w:rPr>
              <w:t>LaTeX</w:t>
            </w:r>
            <w:r w:rsidRPr="00EF7C14">
              <w:rPr>
                <w:rFonts w:cs="Times New Roman"/>
                <w:lang w:val="ru-RU"/>
              </w:rPr>
              <w:t xml:space="preserve"> был разработан Лесли Лемпортом в конце 1980-х, как макрорасширение системы </w:t>
            </w:r>
            <w:r w:rsidRPr="00EF7C14">
              <w:rPr>
                <w:rFonts w:cs="Times New Roman"/>
              </w:rPr>
              <w:t>TeX</w:t>
            </w:r>
          </w:p>
          <w:p w14:paraId="1D69BBDB" w14:textId="77777777" w:rsidR="00032CE3" w:rsidRPr="00EF7C14" w:rsidRDefault="00EF7C14" w:rsidP="00632E1A">
            <w:pPr>
              <w:pStyle w:val="TableContents"/>
              <w:numPr>
                <w:ilvl w:val="0"/>
                <w:numId w:val="19"/>
              </w:numPr>
              <w:rPr>
                <w:rFonts w:cs="Times New Roman"/>
                <w:lang w:val="ru-RU"/>
              </w:rPr>
            </w:pPr>
            <w:r w:rsidRPr="00EF7C14">
              <w:rPr>
                <w:rFonts w:cs="Times New Roman"/>
              </w:rPr>
              <w:t>Word</w:t>
            </w:r>
            <w:r w:rsidRPr="00EF7C14">
              <w:rPr>
                <w:rFonts w:cs="Times New Roman"/>
                <w:lang w:val="ru-RU"/>
              </w:rPr>
              <w:t xml:space="preserve"> использует визуальный дизайн (</w:t>
            </w:r>
            <w:r w:rsidRPr="00EF7C14">
              <w:rPr>
                <w:rFonts w:cs="Times New Roman"/>
              </w:rPr>
              <w:t>WYSIWYG</w:t>
            </w:r>
            <w:r w:rsidRPr="00EF7C14">
              <w:rPr>
                <w:rFonts w:cs="Times New Roman"/>
                <w:lang w:val="ru-RU"/>
              </w:rPr>
              <w:t xml:space="preserve">), а </w:t>
            </w:r>
            <w:r w:rsidRPr="00EF7C14">
              <w:rPr>
                <w:rFonts w:cs="Times New Roman"/>
              </w:rPr>
              <w:t>LaTeX</w:t>
            </w:r>
            <w:r w:rsidRPr="00EF7C14">
              <w:rPr>
                <w:rFonts w:cs="Times New Roman"/>
                <w:lang w:val="ru-RU"/>
              </w:rPr>
              <w:t xml:space="preserve"> – логический дизайн и разметку текста</w:t>
            </w:r>
          </w:p>
          <w:p w14:paraId="2D7465B7" w14:textId="77777777" w:rsidR="00EF7C14" w:rsidRPr="00EF7C14" w:rsidRDefault="00EF7C14" w:rsidP="00632E1A">
            <w:pPr>
              <w:pStyle w:val="TableContents"/>
              <w:numPr>
                <w:ilvl w:val="0"/>
                <w:numId w:val="19"/>
              </w:numPr>
              <w:rPr>
                <w:rFonts w:cs="Times New Roman"/>
                <w:lang w:val="ru-RU"/>
              </w:rPr>
            </w:pPr>
            <w:r w:rsidRPr="00EF7C14">
              <w:rPr>
                <w:rFonts w:cs="Times New Roman"/>
              </w:rPr>
              <w:t>Word</w:t>
            </w:r>
            <w:r w:rsidRPr="00EF7C14">
              <w:rPr>
                <w:rFonts w:cs="Times New Roman"/>
                <w:lang w:val="ru-RU"/>
              </w:rPr>
              <w:t xml:space="preserve"> позволяет сразу видеть результат оформления, а </w:t>
            </w:r>
            <w:r w:rsidRPr="00EF7C14">
              <w:rPr>
                <w:rFonts w:cs="Times New Roman"/>
              </w:rPr>
              <w:t>LaTeX</w:t>
            </w:r>
            <w:r w:rsidRPr="00EF7C14">
              <w:rPr>
                <w:rFonts w:cs="Times New Roman"/>
                <w:lang w:val="ru-RU"/>
              </w:rPr>
              <w:t xml:space="preserve"> требует обработки компилятором для просмотра документа</w:t>
            </w:r>
          </w:p>
          <w:p w14:paraId="0A7015FF" w14:textId="384F5499" w:rsidR="00EF7C14" w:rsidRPr="00EF7C14" w:rsidRDefault="00EF7C14" w:rsidP="00632E1A">
            <w:pPr>
              <w:pStyle w:val="TableContents"/>
              <w:numPr>
                <w:ilvl w:val="0"/>
                <w:numId w:val="19"/>
              </w:numPr>
              <w:rPr>
                <w:rFonts w:cs="Times New Roman"/>
                <w:lang w:val="ru-RU"/>
              </w:rPr>
            </w:pPr>
            <w:r w:rsidRPr="00EF7C14">
              <w:rPr>
                <w:rFonts w:cs="Times New Roman"/>
                <w:lang w:val="ru-RU"/>
              </w:rPr>
              <w:t xml:space="preserve">Исследование в университете Гиссена показало, что пользователи </w:t>
            </w:r>
            <w:r w:rsidRPr="00EF7C14">
              <w:rPr>
                <w:rFonts w:cs="Times New Roman"/>
              </w:rPr>
              <w:t>LaTeX</w:t>
            </w:r>
            <w:r w:rsidRPr="00EF7C14">
              <w:rPr>
                <w:rFonts w:cs="Times New Roman"/>
                <w:lang w:val="ru-RU"/>
              </w:rPr>
              <w:t xml:space="preserve"> быстрее набирают текст с формулами и допускают меньше ошибок, чем пользователи </w:t>
            </w:r>
            <w:r w:rsidRPr="00EF7C14">
              <w:rPr>
                <w:rFonts w:cs="Times New Roman"/>
              </w:rPr>
              <w:t>Word</w:t>
            </w:r>
          </w:p>
        </w:tc>
      </w:tr>
      <w:tr w:rsidR="00BB2341" w:rsidRPr="009C0028" w14:paraId="5F17906E" w14:textId="77777777" w:rsidTr="004D70A6">
        <w:trPr>
          <w:trHeight w:val="1079"/>
        </w:trPr>
        <w:tc>
          <w:tcPr>
            <w:tcW w:w="10730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28D05D92" w14:textId="77777777" w:rsidR="00BB2341" w:rsidRPr="00EF7C14" w:rsidRDefault="00BB2341">
            <w:pPr>
              <w:pStyle w:val="TableContents"/>
              <w:rPr>
                <w:rFonts w:cs="Times New Roman"/>
                <w:lang w:val="ru-RU"/>
              </w:rPr>
            </w:pPr>
            <w:r w:rsidRPr="00EF7C14">
              <w:rPr>
                <w:rFonts w:cs="Times New Roman"/>
                <w:b/>
                <w:bCs/>
                <w:lang w:val="ru-RU"/>
              </w:rPr>
              <w:t>Позитивные следствия и/или достоинства описанной в статье технологии (минимум три пункта)</w:t>
            </w:r>
          </w:p>
          <w:p w14:paraId="4A865ABE" w14:textId="4A5D4343" w:rsidR="00EF7C14" w:rsidRPr="00EF7C14" w:rsidRDefault="00EF7C14" w:rsidP="00EF7C14">
            <w:pPr>
              <w:pStyle w:val="TableContents"/>
              <w:numPr>
                <w:ilvl w:val="0"/>
                <w:numId w:val="20"/>
              </w:numPr>
              <w:rPr>
                <w:rFonts w:cs="Times New Roman"/>
                <w:lang w:val="ru-RU"/>
              </w:rPr>
            </w:pPr>
            <w:r w:rsidRPr="00EF7C14">
              <w:rPr>
                <w:rFonts w:cs="Times New Roman"/>
                <w:lang w:val="ru-RU"/>
              </w:rPr>
              <w:t xml:space="preserve">Использование </w:t>
            </w:r>
            <w:r w:rsidRPr="00EF7C14">
              <w:rPr>
                <w:rFonts w:cs="Times New Roman"/>
              </w:rPr>
              <w:t>LaTeX</w:t>
            </w:r>
            <w:r w:rsidRPr="00EF7C14">
              <w:rPr>
                <w:rFonts w:cs="Times New Roman"/>
                <w:lang w:val="ru-RU"/>
              </w:rPr>
              <w:t xml:space="preserve"> упрощает оформление научных работ благодаря возможности оформления сложных формул или графиков</w:t>
            </w:r>
          </w:p>
          <w:p w14:paraId="13715F70" w14:textId="34DC1314" w:rsidR="00EF7C14" w:rsidRPr="00EF7C14" w:rsidRDefault="00EF7C14" w:rsidP="00EF7C14">
            <w:pPr>
              <w:pStyle w:val="TableContents"/>
              <w:numPr>
                <w:ilvl w:val="0"/>
                <w:numId w:val="20"/>
              </w:numPr>
              <w:rPr>
                <w:rFonts w:cs="Times New Roman"/>
                <w:lang w:val="ru-RU"/>
              </w:rPr>
            </w:pPr>
            <w:r w:rsidRPr="00EF7C14">
              <w:rPr>
                <w:rFonts w:cs="Times New Roman"/>
              </w:rPr>
              <w:t>Word</w:t>
            </w:r>
            <w:r w:rsidRPr="00EF7C14">
              <w:rPr>
                <w:rFonts w:cs="Times New Roman"/>
                <w:lang w:val="ru-RU"/>
              </w:rPr>
              <w:t xml:space="preserve"> – отличная альтернатива для решения повседневных задач</w:t>
            </w:r>
          </w:p>
          <w:p w14:paraId="6EF24395" w14:textId="530ACC42" w:rsidR="00632E1A" w:rsidRPr="00EF7C14" w:rsidRDefault="00EF7C14" w:rsidP="00FC0BFE">
            <w:pPr>
              <w:pStyle w:val="TableContents"/>
              <w:numPr>
                <w:ilvl w:val="0"/>
                <w:numId w:val="20"/>
              </w:numPr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И</w:t>
            </w:r>
            <w:r w:rsidRPr="00EF7C14">
              <w:rPr>
                <w:rFonts w:cs="Times New Roman"/>
                <w:lang w:val="ru-RU"/>
              </w:rPr>
              <w:t xml:space="preserve">спользование </w:t>
            </w:r>
            <w:r w:rsidRPr="00EF7C14">
              <w:rPr>
                <w:rFonts w:cs="Times New Roman"/>
              </w:rPr>
              <w:t>LaTeX</w:t>
            </w:r>
            <w:r w:rsidRPr="00EF7C14">
              <w:rPr>
                <w:rFonts w:cs="Times New Roman"/>
                <w:lang w:val="ru-RU"/>
              </w:rPr>
              <w:t xml:space="preserve"> позволяет создавать документы, соответствующие стандартам верстки и оформления</w:t>
            </w:r>
          </w:p>
        </w:tc>
      </w:tr>
      <w:tr w:rsidR="00BB2341" w:rsidRPr="009C0028" w14:paraId="49762B49" w14:textId="77777777" w:rsidTr="004D70A6">
        <w:trPr>
          <w:trHeight w:val="973"/>
        </w:trPr>
        <w:tc>
          <w:tcPr>
            <w:tcW w:w="10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F596A" w14:textId="77777777" w:rsidR="00632E1A" w:rsidRPr="00EF7C14" w:rsidRDefault="00BB2341" w:rsidP="00632E1A">
            <w:pPr>
              <w:pStyle w:val="TableContents"/>
              <w:rPr>
                <w:rFonts w:cs="Times New Roman"/>
                <w:b/>
                <w:bCs/>
                <w:lang w:val="ru-RU"/>
              </w:rPr>
            </w:pPr>
            <w:r w:rsidRPr="00EF7C14">
              <w:rPr>
                <w:rFonts w:cs="Times New Roman"/>
                <w:b/>
                <w:bCs/>
                <w:lang w:val="ru-RU"/>
              </w:rPr>
              <w:t>Негативные следствия и/или недостатки описанной в статье технологии (минимум три пункта)</w:t>
            </w:r>
          </w:p>
          <w:p w14:paraId="2C3F03A3" w14:textId="4AF2D02E" w:rsidR="003122B8" w:rsidRDefault="001F1D7D" w:rsidP="001F1D7D">
            <w:pPr>
              <w:pStyle w:val="TableContents"/>
              <w:numPr>
                <w:ilvl w:val="0"/>
                <w:numId w:val="21"/>
              </w:numPr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 xml:space="preserve">Работа с </w:t>
            </w:r>
            <w:r>
              <w:rPr>
                <w:rFonts w:cs="Times New Roman"/>
              </w:rPr>
              <w:t>LaTeX</w:t>
            </w:r>
            <w:r>
              <w:rPr>
                <w:rFonts w:cs="Times New Roman"/>
                <w:lang w:val="ru-RU"/>
              </w:rPr>
              <w:t xml:space="preserve"> требует знаний команд и основ языка разметки</w:t>
            </w:r>
          </w:p>
          <w:p w14:paraId="4055B86B" w14:textId="697460BD" w:rsidR="001F1D7D" w:rsidRPr="001F1D7D" w:rsidRDefault="001F1D7D" w:rsidP="001F1D7D">
            <w:pPr>
              <w:pStyle w:val="TableContents"/>
              <w:numPr>
                <w:ilvl w:val="0"/>
                <w:numId w:val="21"/>
              </w:numPr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 xml:space="preserve">Необходимость компиляции текста перед просмотром документа в </w:t>
            </w:r>
            <w:r>
              <w:rPr>
                <w:rFonts w:cs="Times New Roman"/>
              </w:rPr>
              <w:t>LaTeX</w:t>
            </w:r>
          </w:p>
          <w:p w14:paraId="712C2A82" w14:textId="7375EAFF" w:rsidR="001F1D7D" w:rsidRPr="001F1D7D" w:rsidRDefault="001F1D7D" w:rsidP="001F1D7D">
            <w:pPr>
              <w:pStyle w:val="TableContents"/>
              <w:numPr>
                <w:ilvl w:val="0"/>
                <w:numId w:val="21"/>
              </w:numPr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 xml:space="preserve">Создание сложных файлов в </w:t>
            </w:r>
            <w:r>
              <w:rPr>
                <w:rFonts w:cs="Times New Roman"/>
              </w:rPr>
              <w:t>Word</w:t>
            </w:r>
            <w:r w:rsidRPr="001F1D7D">
              <w:rPr>
                <w:rFonts w:cs="Times New Roman"/>
                <w:lang w:val="ru-RU"/>
              </w:rPr>
              <w:t xml:space="preserve"> </w:t>
            </w:r>
            <w:r>
              <w:rPr>
                <w:rFonts w:cs="Times New Roman"/>
                <w:lang w:val="ru-RU"/>
              </w:rPr>
              <w:t>может занять больше времени из-за сложности представления</w:t>
            </w:r>
            <w:r w:rsidR="004157DF">
              <w:rPr>
                <w:rFonts w:cs="Times New Roman"/>
                <w:lang w:val="ru-RU"/>
              </w:rPr>
              <w:t>, а также переключение между инструментами и панелями, клавиатурой и мышью замедляют работу</w:t>
            </w:r>
          </w:p>
          <w:p w14:paraId="0A285CA0" w14:textId="40904248" w:rsidR="00632E1A" w:rsidRPr="00EF7C14" w:rsidRDefault="00632E1A" w:rsidP="00632E1A">
            <w:pPr>
              <w:pStyle w:val="TableContents"/>
              <w:rPr>
                <w:rFonts w:cs="Times New Roman"/>
                <w:lang w:val="ru-RU"/>
              </w:rPr>
            </w:pPr>
          </w:p>
        </w:tc>
      </w:tr>
      <w:tr w:rsidR="00BB2341" w:rsidRPr="00EF7C14" w14:paraId="2A92B682" w14:textId="77777777" w:rsidTr="004D70A6">
        <w:trPr>
          <w:trHeight w:val="826"/>
        </w:trPr>
        <w:tc>
          <w:tcPr>
            <w:tcW w:w="10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75C18" w14:textId="77777777" w:rsidR="00BB2341" w:rsidRPr="00EF7C14" w:rsidRDefault="00BB2341">
            <w:pPr>
              <w:pStyle w:val="TableContents"/>
              <w:rPr>
                <w:rFonts w:cs="Times New Roman"/>
                <w:b/>
                <w:bCs/>
                <w:lang w:val="ru-RU"/>
              </w:rPr>
            </w:pPr>
            <w:r w:rsidRPr="00EF7C14">
              <w:rPr>
                <w:rFonts w:cs="Times New Roman"/>
                <w:b/>
                <w:bCs/>
                <w:lang w:val="ru-RU"/>
              </w:rPr>
              <w:t xml:space="preserve">Ваши замечания, пожелания преподавателю </w:t>
            </w:r>
            <w:r w:rsidRPr="00EF7C14">
              <w:rPr>
                <w:rFonts w:cs="Times New Roman"/>
                <w:b/>
                <w:bCs/>
                <w:i/>
                <w:lang w:val="ru-RU"/>
              </w:rPr>
              <w:t>или</w:t>
            </w:r>
            <w:r w:rsidRPr="00EF7C14">
              <w:rPr>
                <w:rFonts w:cs="Times New Roman"/>
                <w:b/>
                <w:bCs/>
                <w:lang w:val="ru-RU"/>
              </w:rPr>
              <w:t xml:space="preserve"> анекдот о программистах</w:t>
            </w:r>
            <w:r w:rsidRPr="00EF7C14">
              <w:rPr>
                <w:rStyle w:val="a5"/>
                <w:rFonts w:cs="Times New Roman"/>
                <w:b/>
                <w:bCs/>
                <w:lang w:val="ru-RU"/>
              </w:rPr>
              <w:footnoteReference w:id="1"/>
            </w:r>
          </w:p>
          <w:p w14:paraId="65C3FB75" w14:textId="745274B7" w:rsidR="004D70A6" w:rsidRPr="00EF7C14" w:rsidRDefault="00EF4B0A">
            <w:pPr>
              <w:pStyle w:val="TableContents"/>
              <w:rPr>
                <w:rFonts w:cs="Times New Roman"/>
                <w:lang w:val="ru-RU"/>
              </w:rPr>
            </w:pPr>
            <w:r w:rsidRPr="00EF7C14">
              <w:rPr>
                <w:rFonts w:cs="Times New Roman"/>
                <w:lang w:val="ru-RU"/>
              </w:rPr>
              <w:t>Хорошего настроения, Павел Валерьевич!</w:t>
            </w:r>
          </w:p>
        </w:tc>
      </w:tr>
    </w:tbl>
    <w:p w14:paraId="652EC40E" w14:textId="77777777" w:rsidR="004D70A6" w:rsidRPr="00EF7C14" w:rsidRDefault="004D70A6" w:rsidP="007932EB">
      <w:pPr>
        <w:pStyle w:val="Standard"/>
        <w:rPr>
          <w:rFonts w:cs="Times New Roman"/>
          <w:sz w:val="6"/>
          <w:szCs w:val="6"/>
          <w:lang w:val="ru-RU"/>
        </w:rPr>
      </w:pPr>
    </w:p>
    <w:sectPr w:rsidR="004D70A6" w:rsidRPr="00EF7C14">
      <w:pgSz w:w="11906" w:h="16838"/>
      <w:pgMar w:top="567" w:right="567" w:bottom="426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54C432" w14:textId="77777777" w:rsidR="00254251" w:rsidRDefault="00254251">
      <w:r>
        <w:separator/>
      </w:r>
    </w:p>
  </w:endnote>
  <w:endnote w:type="continuationSeparator" w:id="0">
    <w:p w14:paraId="6CE526F9" w14:textId="77777777" w:rsidR="00254251" w:rsidRDefault="002542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Calibri"/>
    <w:charset w:val="CC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5186A9" w14:textId="77777777" w:rsidR="00254251" w:rsidRDefault="00254251">
      <w:r>
        <w:separator/>
      </w:r>
    </w:p>
  </w:footnote>
  <w:footnote w:type="continuationSeparator" w:id="0">
    <w:p w14:paraId="4B7B33FE" w14:textId="77777777" w:rsidR="00254251" w:rsidRDefault="00254251">
      <w:r>
        <w:continuationSeparator/>
      </w:r>
    </w:p>
  </w:footnote>
  <w:footnote w:id="1">
    <w:p w14:paraId="302AB461" w14:textId="77777777" w:rsidR="00BB2341" w:rsidRPr="00B30F65" w:rsidRDefault="00BB2341">
      <w:pPr>
        <w:pStyle w:val="ac"/>
        <w:rPr>
          <w:lang w:val="ru-RU"/>
        </w:rPr>
      </w:pPr>
      <w:r>
        <w:rPr>
          <w:rStyle w:val="a5"/>
        </w:rPr>
        <w:footnoteRef/>
      </w:r>
      <w:r>
        <w:rPr>
          <w:rFonts w:eastAsia="Times New Roman" w:cs="Times New Roman"/>
          <w:lang w:val="ru-RU"/>
        </w:rPr>
        <w:tab/>
      </w:r>
      <w:r>
        <w:rPr>
          <w:lang w:val="ru-RU"/>
        </w:rPr>
        <w:t>Наличие этой графы не влияет на оценку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bCs w:val="0"/>
      </w:r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4" w15:restartNumberingAfterBreak="0">
    <w:nsid w:val="0CD56921"/>
    <w:multiLevelType w:val="hybridMultilevel"/>
    <w:tmpl w:val="E62842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8425DB"/>
    <w:multiLevelType w:val="multilevel"/>
    <w:tmpl w:val="EB3AB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1A3579"/>
    <w:multiLevelType w:val="hybridMultilevel"/>
    <w:tmpl w:val="35463A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5A6A93"/>
    <w:multiLevelType w:val="hybridMultilevel"/>
    <w:tmpl w:val="501840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AB0736"/>
    <w:multiLevelType w:val="hybridMultilevel"/>
    <w:tmpl w:val="32344A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2A1E53"/>
    <w:multiLevelType w:val="multilevel"/>
    <w:tmpl w:val="2B0CD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E90D1F"/>
    <w:multiLevelType w:val="hybridMultilevel"/>
    <w:tmpl w:val="816EF9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6F1B30"/>
    <w:multiLevelType w:val="hybridMultilevel"/>
    <w:tmpl w:val="9538FD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813B6D"/>
    <w:multiLevelType w:val="hybridMultilevel"/>
    <w:tmpl w:val="4E6608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0232ED"/>
    <w:multiLevelType w:val="multilevel"/>
    <w:tmpl w:val="B5425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F442B3"/>
    <w:multiLevelType w:val="multilevel"/>
    <w:tmpl w:val="376C9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E05C9C"/>
    <w:multiLevelType w:val="multilevel"/>
    <w:tmpl w:val="224AD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AD6CE3"/>
    <w:multiLevelType w:val="multilevel"/>
    <w:tmpl w:val="F8BAB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4F3097"/>
    <w:multiLevelType w:val="hybridMultilevel"/>
    <w:tmpl w:val="E94A68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127264"/>
    <w:multiLevelType w:val="hybridMultilevel"/>
    <w:tmpl w:val="D36C67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D07B0C"/>
    <w:multiLevelType w:val="multilevel"/>
    <w:tmpl w:val="9892C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673E64"/>
    <w:multiLevelType w:val="hybridMultilevel"/>
    <w:tmpl w:val="AD58BED8"/>
    <w:lvl w:ilvl="0" w:tplc="5E8EF67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0236719">
    <w:abstractNumId w:val="0"/>
  </w:num>
  <w:num w:numId="2" w16cid:durableId="1899200215">
    <w:abstractNumId w:val="1"/>
  </w:num>
  <w:num w:numId="3" w16cid:durableId="1253735991">
    <w:abstractNumId w:val="2"/>
  </w:num>
  <w:num w:numId="4" w16cid:durableId="1306398761">
    <w:abstractNumId w:val="3"/>
  </w:num>
  <w:num w:numId="5" w16cid:durableId="383649910">
    <w:abstractNumId w:val="15"/>
  </w:num>
  <w:num w:numId="6" w16cid:durableId="716198175">
    <w:abstractNumId w:val="16"/>
  </w:num>
  <w:num w:numId="7" w16cid:durableId="611475306">
    <w:abstractNumId w:val="14"/>
  </w:num>
  <w:num w:numId="8" w16cid:durableId="660544846">
    <w:abstractNumId w:val="13"/>
  </w:num>
  <w:num w:numId="9" w16cid:durableId="1279408292">
    <w:abstractNumId w:val="19"/>
  </w:num>
  <w:num w:numId="10" w16cid:durableId="1982035695">
    <w:abstractNumId w:val="9"/>
  </w:num>
  <w:num w:numId="11" w16cid:durableId="836918327">
    <w:abstractNumId w:val="5"/>
  </w:num>
  <w:num w:numId="12" w16cid:durableId="1963610056">
    <w:abstractNumId w:val="18"/>
  </w:num>
  <w:num w:numId="13" w16cid:durableId="294482115">
    <w:abstractNumId w:val="12"/>
  </w:num>
  <w:num w:numId="14" w16cid:durableId="134372189">
    <w:abstractNumId w:val="11"/>
  </w:num>
  <w:num w:numId="15" w16cid:durableId="861625741">
    <w:abstractNumId w:val="10"/>
  </w:num>
  <w:num w:numId="16" w16cid:durableId="19823665">
    <w:abstractNumId w:val="7"/>
  </w:num>
  <w:num w:numId="17" w16cid:durableId="817112463">
    <w:abstractNumId w:val="6"/>
  </w:num>
  <w:num w:numId="18" w16cid:durableId="178279824">
    <w:abstractNumId w:val="20"/>
  </w:num>
  <w:num w:numId="19" w16cid:durableId="441923544">
    <w:abstractNumId w:val="8"/>
  </w:num>
  <w:num w:numId="20" w16cid:durableId="1795754413">
    <w:abstractNumId w:val="4"/>
  </w:num>
  <w:num w:numId="21" w16cid:durableId="152502424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AC6"/>
    <w:rsid w:val="00001FC6"/>
    <w:rsid w:val="00005EED"/>
    <w:rsid w:val="00032CE3"/>
    <w:rsid w:val="000426B0"/>
    <w:rsid w:val="00063220"/>
    <w:rsid w:val="000859AA"/>
    <w:rsid w:val="000868CA"/>
    <w:rsid w:val="000949B7"/>
    <w:rsid w:val="000952AE"/>
    <w:rsid w:val="000A4623"/>
    <w:rsid w:val="000B7F70"/>
    <w:rsid w:val="000E7119"/>
    <w:rsid w:val="000F0BAA"/>
    <w:rsid w:val="00120A78"/>
    <w:rsid w:val="00153E8F"/>
    <w:rsid w:val="001957FD"/>
    <w:rsid w:val="001C3287"/>
    <w:rsid w:val="001D77A8"/>
    <w:rsid w:val="001F1D7D"/>
    <w:rsid w:val="001F6064"/>
    <w:rsid w:val="00254251"/>
    <w:rsid w:val="00260C68"/>
    <w:rsid w:val="002C33DB"/>
    <w:rsid w:val="00303345"/>
    <w:rsid w:val="003122B8"/>
    <w:rsid w:val="00330DF9"/>
    <w:rsid w:val="003A2FB9"/>
    <w:rsid w:val="003E1F97"/>
    <w:rsid w:val="0040677F"/>
    <w:rsid w:val="004157DF"/>
    <w:rsid w:val="004A7A56"/>
    <w:rsid w:val="004D70A6"/>
    <w:rsid w:val="004F3FE9"/>
    <w:rsid w:val="004F7DF0"/>
    <w:rsid w:val="00521B26"/>
    <w:rsid w:val="00535C0A"/>
    <w:rsid w:val="005A08E8"/>
    <w:rsid w:val="005A2698"/>
    <w:rsid w:val="005C7776"/>
    <w:rsid w:val="005D1D77"/>
    <w:rsid w:val="005E56DC"/>
    <w:rsid w:val="00602080"/>
    <w:rsid w:val="00616AC6"/>
    <w:rsid w:val="0062491C"/>
    <w:rsid w:val="00632E1A"/>
    <w:rsid w:val="00672442"/>
    <w:rsid w:val="00687863"/>
    <w:rsid w:val="006D0165"/>
    <w:rsid w:val="00712D38"/>
    <w:rsid w:val="00734CA7"/>
    <w:rsid w:val="00781488"/>
    <w:rsid w:val="007932EB"/>
    <w:rsid w:val="007D5A2A"/>
    <w:rsid w:val="00817B2B"/>
    <w:rsid w:val="00837A5C"/>
    <w:rsid w:val="00851772"/>
    <w:rsid w:val="0089661B"/>
    <w:rsid w:val="008B168E"/>
    <w:rsid w:val="008F119F"/>
    <w:rsid w:val="00925829"/>
    <w:rsid w:val="009441BB"/>
    <w:rsid w:val="00952AA4"/>
    <w:rsid w:val="00971F90"/>
    <w:rsid w:val="00977D58"/>
    <w:rsid w:val="009A0407"/>
    <w:rsid w:val="009A062E"/>
    <w:rsid w:val="009C0028"/>
    <w:rsid w:val="009C16CA"/>
    <w:rsid w:val="009E6EF7"/>
    <w:rsid w:val="00A55F43"/>
    <w:rsid w:val="00A6628D"/>
    <w:rsid w:val="00A94598"/>
    <w:rsid w:val="00AE0288"/>
    <w:rsid w:val="00AE21EE"/>
    <w:rsid w:val="00AF2AFC"/>
    <w:rsid w:val="00AF60B4"/>
    <w:rsid w:val="00B30F65"/>
    <w:rsid w:val="00B923F0"/>
    <w:rsid w:val="00BA76DB"/>
    <w:rsid w:val="00BB1E4F"/>
    <w:rsid w:val="00BB2341"/>
    <w:rsid w:val="00BC4479"/>
    <w:rsid w:val="00C1079C"/>
    <w:rsid w:val="00C5650A"/>
    <w:rsid w:val="00C6418F"/>
    <w:rsid w:val="00C65B64"/>
    <w:rsid w:val="00C71B95"/>
    <w:rsid w:val="00C74060"/>
    <w:rsid w:val="00C91C29"/>
    <w:rsid w:val="00C92695"/>
    <w:rsid w:val="00C933A6"/>
    <w:rsid w:val="00D3764E"/>
    <w:rsid w:val="00D504D5"/>
    <w:rsid w:val="00D657A6"/>
    <w:rsid w:val="00D81F61"/>
    <w:rsid w:val="00D92BA4"/>
    <w:rsid w:val="00D94F8B"/>
    <w:rsid w:val="00E10146"/>
    <w:rsid w:val="00E20C71"/>
    <w:rsid w:val="00E43126"/>
    <w:rsid w:val="00E552CF"/>
    <w:rsid w:val="00E90E79"/>
    <w:rsid w:val="00E97E00"/>
    <w:rsid w:val="00EC143F"/>
    <w:rsid w:val="00EC69C7"/>
    <w:rsid w:val="00EE3E8B"/>
    <w:rsid w:val="00EF4B0A"/>
    <w:rsid w:val="00EF7C14"/>
    <w:rsid w:val="00F162EE"/>
    <w:rsid w:val="00F20350"/>
    <w:rsid w:val="00F358DC"/>
    <w:rsid w:val="00F76D25"/>
    <w:rsid w:val="00FC0BFE"/>
    <w:rsid w:val="00FC2FA9"/>
    <w:rsid w:val="00FC431F"/>
    <w:rsid w:val="00FC793B"/>
    <w:rsid w:val="00FD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B0D34B9"/>
  <w15:chartTrackingRefBased/>
  <w15:docId w15:val="{428AB44E-E902-4BFE-BB4A-C41181AFA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styleId="1">
    <w:name w:val="heading 1"/>
    <w:basedOn w:val="10"/>
    <w:next w:val="a0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10"/>
    <w:next w:val="a0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10"/>
    <w:next w:val="a0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b w:val="0"/>
      <w:bCs w:val="0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11">
    <w:name w:val="Основной шрифт абзаца1"/>
  </w:style>
  <w:style w:type="character" w:customStyle="1" w:styleId="a4">
    <w:name w:val="Текст сноски Знак"/>
    <w:rPr>
      <w:kern w:val="1"/>
      <w:lang w:val="en-US" w:bidi="en-US"/>
    </w:rPr>
  </w:style>
  <w:style w:type="character" w:customStyle="1" w:styleId="a5">
    <w:name w:val="Символ сноски"/>
    <w:rPr>
      <w:vertAlign w:val="superscript"/>
    </w:rPr>
  </w:style>
  <w:style w:type="character" w:styleId="a6">
    <w:name w:val="Hyperlink"/>
    <w:rPr>
      <w:color w:val="0563C1"/>
      <w:u w:val="single"/>
    </w:rPr>
  </w:style>
  <w:style w:type="character" w:styleId="a7">
    <w:name w:val="footnote reference"/>
    <w:rPr>
      <w:vertAlign w:val="superscript"/>
    </w:rPr>
  </w:style>
  <w:style w:type="character" w:styleId="a8">
    <w:name w:val="endnote reference"/>
    <w:rPr>
      <w:vertAlign w:val="superscript"/>
    </w:rPr>
  </w:style>
  <w:style w:type="character" w:customStyle="1" w:styleId="a9">
    <w:name w:val="Символы концевой сноски"/>
  </w:style>
  <w:style w:type="paragraph" w:customStyle="1" w:styleId="10">
    <w:name w:val="Заголовок1"/>
    <w:basedOn w:val="a"/>
    <w:next w:val="a0"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a0">
    <w:name w:val="Body Text"/>
    <w:basedOn w:val="a"/>
    <w:pPr>
      <w:spacing w:after="140" w:line="288" w:lineRule="auto"/>
    </w:pPr>
  </w:style>
  <w:style w:type="paragraph" w:styleId="aa">
    <w:name w:val="List"/>
    <w:basedOn w:val="Textbody"/>
  </w:style>
  <w:style w:type="paragraph" w:styleId="ab">
    <w:name w:val="caption"/>
    <w:basedOn w:val="a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Arial Unicode MS"/>
    </w:rPr>
  </w:style>
  <w:style w:type="paragraph" w:customStyle="1" w:styleId="Standard">
    <w:name w:val="Standard"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13">
    <w:name w:val="Название объекта1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ac">
    <w:name w:val="footnote text"/>
    <w:basedOn w:val="a"/>
    <w:rPr>
      <w:sz w:val="20"/>
      <w:szCs w:val="20"/>
    </w:rPr>
  </w:style>
  <w:style w:type="paragraph" w:styleId="ad">
    <w:name w:val="Normal (Web)"/>
    <w:basedOn w:val="a"/>
    <w:uiPriority w:val="99"/>
    <w:pPr>
      <w:widowControl/>
      <w:suppressAutoHyphens w:val="0"/>
      <w:spacing w:before="280" w:after="119"/>
      <w:textAlignment w:val="auto"/>
    </w:pPr>
    <w:rPr>
      <w:rFonts w:eastAsia="Times New Roman" w:cs="Times New Roman"/>
      <w:lang w:val="ru-RU" w:bidi="ar-SA"/>
    </w:rPr>
  </w:style>
  <w:style w:type="paragraph" w:customStyle="1" w:styleId="ae">
    <w:name w:val="Содержимое таблицы"/>
    <w:basedOn w:val="a"/>
    <w:pPr>
      <w:suppressLineNumbers/>
    </w:pPr>
  </w:style>
  <w:style w:type="paragraph" w:customStyle="1" w:styleId="af">
    <w:name w:val="Заголовок таблицы"/>
    <w:basedOn w:val="ae"/>
    <w:pPr>
      <w:jc w:val="center"/>
    </w:pPr>
    <w:rPr>
      <w:b/>
      <w:bCs/>
    </w:rPr>
  </w:style>
  <w:style w:type="paragraph" w:customStyle="1" w:styleId="af0">
    <w:name w:val="Блочная цитата"/>
    <w:basedOn w:val="a"/>
    <w:pPr>
      <w:spacing w:after="283"/>
      <w:ind w:left="567" w:right="567"/>
    </w:pPr>
  </w:style>
  <w:style w:type="paragraph" w:styleId="af1">
    <w:name w:val="Title"/>
    <w:basedOn w:val="10"/>
    <w:next w:val="a0"/>
    <w:qFormat/>
    <w:pPr>
      <w:jc w:val="center"/>
    </w:pPr>
    <w:rPr>
      <w:b/>
      <w:bCs/>
      <w:sz w:val="56"/>
      <w:szCs w:val="56"/>
    </w:rPr>
  </w:style>
  <w:style w:type="paragraph" w:styleId="af2">
    <w:name w:val="Subtitle"/>
    <w:basedOn w:val="10"/>
    <w:next w:val="a0"/>
    <w:qFormat/>
    <w:pPr>
      <w:spacing w:before="60"/>
      <w:jc w:val="center"/>
    </w:pPr>
    <w:rPr>
      <w:sz w:val="36"/>
      <w:szCs w:val="36"/>
    </w:rPr>
  </w:style>
  <w:style w:type="character" w:styleId="af3">
    <w:name w:val="FollowedHyperlink"/>
    <w:uiPriority w:val="99"/>
    <w:semiHidden/>
    <w:unhideWhenUsed/>
    <w:rsid w:val="00AF60B4"/>
    <w:rPr>
      <w:color w:val="954F72"/>
      <w:u w:val="single"/>
    </w:rPr>
  </w:style>
  <w:style w:type="table" w:styleId="af4">
    <w:name w:val="Table Grid"/>
    <w:basedOn w:val="a2"/>
    <w:uiPriority w:val="39"/>
    <w:rsid w:val="00C65B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Unresolved Mention"/>
    <w:basedOn w:val="a1"/>
    <w:uiPriority w:val="99"/>
    <w:semiHidden/>
    <w:unhideWhenUsed/>
    <w:rsid w:val="00F76D25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1D77A8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1D77A8"/>
    <w:rPr>
      <w:rFonts w:ascii="Consolas" w:eastAsia="Andale Sans UI" w:hAnsi="Consolas" w:cs="Tahoma"/>
      <w:kern w:val="1"/>
      <w:lang w:val="en-US" w:eastAsia="zh-CN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2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8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202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1663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5347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8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29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2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125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2881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8506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pbftu.ru/uploads/the_science/general-science-information/publications/00-Sbornik-ITMTLPoliteh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451</Words>
  <Characters>2573</Characters>
  <Application>Microsoft Office Word</Application>
  <DocSecurity>0</DocSecurity>
  <Lines>21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3018</CharactersWithSpaces>
  <SharedDoc>false</SharedDoc>
  <HLinks>
    <vt:vector size="6" baseType="variant">
      <vt:variant>
        <vt:i4>1310809</vt:i4>
      </vt:variant>
      <vt:variant>
        <vt:i4>0</vt:i4>
      </vt:variant>
      <vt:variant>
        <vt:i4>0</vt:i4>
      </vt:variant>
      <vt:variant>
        <vt:i4>5</vt:i4>
      </vt:variant>
      <vt:variant>
        <vt:lpwstr>http://www.ifmo.ru/ru/page/252/pervokursnikam.htm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Sosnin</dc:creator>
  <cp:keywords/>
  <dc:description/>
  <cp:lastModifiedBy>Ларионов Владислав Васильевич</cp:lastModifiedBy>
  <cp:revision>2</cp:revision>
  <cp:lastPrinted>1899-12-31T21:00:00Z</cp:lastPrinted>
  <dcterms:created xsi:type="dcterms:W3CDTF">2025-10-05T14:17:00Z</dcterms:created>
  <dcterms:modified xsi:type="dcterms:W3CDTF">2025-10-05T14:17:00Z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