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F76D25" w14:paraId="3F13908A" w14:textId="77777777" w:rsidTr="00BC4479">
        <w:tc>
          <w:tcPr>
            <w:tcW w:w="1117" w:type="dxa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C933A6">
        <w:tc>
          <w:tcPr>
            <w:tcW w:w="1117" w:type="dxa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604" w:type="dxa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82" w:type="dxa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</w:tcPr>
          <w:p w14:paraId="6BA7B944" w14:textId="40769BF2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</w:t>
            </w:r>
            <w:r w:rsidR="005E56DC">
              <w:rPr>
                <w:rFonts w:cs="Times New Roman"/>
                <w:sz w:val="18"/>
                <w:lang w:val="ru-RU"/>
              </w:rPr>
              <w:t>02</w:t>
            </w:r>
            <w:r w:rsidRPr="001C3287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005EED" w14:paraId="161E78FA" w14:textId="77777777" w:rsidTr="00BC4479">
        <w:tc>
          <w:tcPr>
            <w:tcW w:w="1117" w:type="dxa"/>
          </w:tcPr>
          <w:p w14:paraId="43A296CE" w14:textId="17443BE6" w:rsidR="00C65B64" w:rsidRPr="00C933A6" w:rsidRDefault="005E56DC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25</w:t>
            </w:r>
            <w:r w:rsidRPr="001C3287">
              <w:rPr>
                <w:sz w:val="18"/>
                <w:lang w:val="ru-RU"/>
              </w:rPr>
              <w:t>.09.2024</w:t>
            </w:r>
          </w:p>
        </w:tc>
        <w:tc>
          <w:tcPr>
            <w:tcW w:w="1115" w:type="dxa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</w:tcPr>
          <w:p w14:paraId="0653AA4A" w14:textId="10E8459C" w:rsidR="00C65B64" w:rsidRPr="00120A78" w:rsidRDefault="00120A78" w:rsidP="005E56DC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604" w:type="dxa"/>
          </w:tcPr>
          <w:p w14:paraId="52B8864A" w14:textId="27C0D381" w:rsidR="00C65B64" w:rsidRPr="00005EED" w:rsidRDefault="008F119F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31.03.2021</w:t>
            </w:r>
          </w:p>
        </w:tc>
        <w:tc>
          <w:tcPr>
            <w:tcW w:w="982" w:type="dxa"/>
          </w:tcPr>
          <w:p w14:paraId="0C04A193" w14:textId="55961868" w:rsidR="00C65B64" w:rsidRPr="00D92BA4" w:rsidRDefault="00D92BA4" w:rsidP="004F3FE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&gt;2000</w:t>
            </w:r>
            <w:r>
              <w:rPr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</w:tcPr>
          <w:p w14:paraId="28B72BF7" w14:textId="1A060C78" w:rsidR="00C65B64" w:rsidRPr="00005EED" w:rsidRDefault="005E56DC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C933A6" w:rsidRPr="00005EED" w14:paraId="193770F7" w14:textId="77777777" w:rsidTr="00BC4479">
        <w:tc>
          <w:tcPr>
            <w:tcW w:w="1117" w:type="dxa"/>
          </w:tcPr>
          <w:p w14:paraId="2A13C4EC" w14:textId="053D8A66" w:rsidR="00C65B64" w:rsidRPr="00005EED" w:rsidRDefault="00C91C2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  <w:tc>
          <w:tcPr>
            <w:tcW w:w="1115" w:type="dxa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</w:tcPr>
          <w:p w14:paraId="7C1EB0B7" w14:textId="6D5CC068" w:rsidR="00C65B64" w:rsidRPr="004F3FE9" w:rsidRDefault="004F3FE9" w:rsidP="004F3FE9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</w:rPr>
              <w:t>Kotlin</w:t>
            </w:r>
            <w:r w:rsidRPr="004F3FE9">
              <w:rPr>
                <w:sz w:val="18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как язык программирования будущего</w:t>
            </w:r>
          </w:p>
        </w:tc>
        <w:tc>
          <w:tcPr>
            <w:tcW w:w="1604" w:type="dxa"/>
          </w:tcPr>
          <w:p w14:paraId="406E5E2F" w14:textId="287B49F5" w:rsidR="00C65B64" w:rsidRPr="00005EED" w:rsidRDefault="004F3FE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хх.хх.2022</w:t>
            </w:r>
          </w:p>
        </w:tc>
        <w:tc>
          <w:tcPr>
            <w:tcW w:w="982" w:type="dxa"/>
          </w:tcPr>
          <w:p w14:paraId="651FF4BC" w14:textId="055887FF" w:rsidR="00C65B64" w:rsidRPr="004F3FE9" w:rsidRDefault="004F3FE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~2000</w:t>
            </w:r>
          </w:p>
        </w:tc>
        <w:tc>
          <w:tcPr>
            <w:tcW w:w="1026" w:type="dxa"/>
          </w:tcPr>
          <w:p w14:paraId="15FCAAF7" w14:textId="23D4B001" w:rsidR="00C65B64" w:rsidRPr="004F3FE9" w:rsidRDefault="00C91C2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23.10.2024</w:t>
            </w:r>
          </w:p>
        </w:tc>
      </w:tr>
      <w:tr w:rsidR="00C933A6" w:rsidRPr="00005EED" w14:paraId="67490394" w14:textId="77777777" w:rsidTr="00BC4479">
        <w:tc>
          <w:tcPr>
            <w:tcW w:w="1117" w:type="dxa"/>
          </w:tcPr>
          <w:p w14:paraId="7EF5862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2C285884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</w:tcPr>
          <w:p w14:paraId="22D88B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6868EB3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1C15C14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09A3ADA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477C996C" w14:textId="77777777" w:rsidTr="00BC4479">
        <w:tc>
          <w:tcPr>
            <w:tcW w:w="1117" w:type="dxa"/>
          </w:tcPr>
          <w:p w14:paraId="771B3B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6AD5DF69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</w:tcPr>
          <w:p w14:paraId="29E8BE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60F04BD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7D9AE34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3A0E0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0F502451" w14:textId="77777777" w:rsidTr="00BC4479">
        <w:tc>
          <w:tcPr>
            <w:tcW w:w="1117" w:type="dxa"/>
          </w:tcPr>
          <w:p w14:paraId="12169C3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087333D0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</w:tcPr>
          <w:p w14:paraId="4697598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375254E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6C8FF8F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6A4FB7E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1F0891BD" w14:textId="77777777" w:rsidTr="00BC4479">
        <w:tc>
          <w:tcPr>
            <w:tcW w:w="1117" w:type="dxa"/>
          </w:tcPr>
          <w:p w14:paraId="108DFE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32732F5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</w:tcPr>
          <w:p w14:paraId="07EB244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62DB4FD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1292F71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2B1D531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C91C29" w14:paraId="51B1C14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BAC93" w14:textId="77777777" w:rsidR="00D81F6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0DBAC8B0" w14:textId="6EA94BDB" w:rsidR="008F119F" w:rsidRPr="008F119F" w:rsidRDefault="004F3FE9">
            <w:pPr>
              <w:pStyle w:val="TableContents"/>
              <w:rPr>
                <w:lang w:val="ru-RU"/>
              </w:rPr>
            </w:pPr>
            <w:r w:rsidRPr="004F3FE9">
              <w:rPr>
                <w:lang w:val="ru-RU"/>
              </w:rPr>
              <w:t>https://cyberleninka.ru/article/n/kotlin-kak-yazyk-programmirovaniya-buduschego/viewer</w:t>
            </w:r>
          </w:p>
        </w:tc>
      </w:tr>
      <w:tr w:rsidR="00BB2341" w:rsidRPr="00C91C29" w14:paraId="6C179504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77BDF0B4" w:rsidR="00BB2341" w:rsidRPr="00E10146" w:rsidRDefault="004F3FE9" w:rsidP="00C1079C">
            <w:pPr>
              <w:pStyle w:val="TableContents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, </w:t>
            </w:r>
            <w:r>
              <w:t>Java</w:t>
            </w:r>
            <w:r w:rsidRPr="00F162EE">
              <w:rPr>
                <w:lang w:val="ru-RU"/>
              </w:rPr>
              <w:t xml:space="preserve">, </w:t>
            </w:r>
            <w:r w:rsidR="00F162EE">
              <w:rPr>
                <w:lang w:val="ru-RU"/>
              </w:rPr>
              <w:t>язык программирования, программный код</w:t>
            </w:r>
            <w:r w:rsidR="00F162EE" w:rsidRPr="00F162EE">
              <w:rPr>
                <w:lang w:val="ru-RU"/>
              </w:rPr>
              <w:t xml:space="preserve">, </w:t>
            </w:r>
            <w:r w:rsidR="00F162EE">
              <w:t>Android</w:t>
            </w:r>
            <w:r w:rsidR="00E10146">
              <w:rPr>
                <w:lang w:val="ru-RU"/>
              </w:rPr>
              <w:t>, скорость, безопасность</w:t>
            </w:r>
          </w:p>
        </w:tc>
      </w:tr>
      <w:tr w:rsidR="00BB2341" w:rsidRPr="00E10146" w14:paraId="090891DC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6163AAE0" w14:textId="77777777" w:rsidR="0089661B" w:rsidRDefault="004F3FE9" w:rsidP="0089661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Kotlin</w:t>
            </w:r>
            <w:r w:rsidRPr="004F3FE9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объектно-ориентированный язык программирования, который работает поверх </w:t>
            </w:r>
            <w:r>
              <w:t>JVM</w:t>
            </w:r>
          </w:p>
          <w:p w14:paraId="066824EB" w14:textId="77777777" w:rsidR="00F162EE" w:rsidRDefault="00F162EE" w:rsidP="00F162E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был разработан компанией </w:t>
            </w:r>
            <w:r>
              <w:t>JetBrains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2011, а популярность обрел в 2016</w:t>
            </w:r>
          </w:p>
          <w:p w14:paraId="503E890A" w14:textId="75DF9D86" w:rsidR="00F162EE" w:rsidRPr="00F162EE" w:rsidRDefault="00F162EE" w:rsidP="00F162E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используется почти везде, где используется </w:t>
            </w:r>
            <w:r>
              <w:t>Java</w:t>
            </w:r>
            <w:r>
              <w:rPr>
                <w:lang w:val="ru-RU"/>
              </w:rPr>
              <w:t>, а все функции – взаимовызываемые</w:t>
            </w:r>
          </w:p>
          <w:p w14:paraId="2B60B101" w14:textId="77777777" w:rsidR="00F162EE" w:rsidRPr="00F162EE" w:rsidRDefault="00F162EE" w:rsidP="00F162E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 2017 являлся официальным языком для разработки приложений на </w:t>
            </w:r>
            <w:r>
              <w:t>Android</w:t>
            </w:r>
          </w:p>
          <w:p w14:paraId="64C8E5D9" w14:textId="77777777" w:rsidR="00F162EE" w:rsidRDefault="00F162EE" w:rsidP="00F162EE">
            <w:pPr>
              <w:pStyle w:val="TableContents"/>
              <w:numPr>
                <w:ilvl w:val="0"/>
                <w:numId w:val="4"/>
              </w:numPr>
              <w:ind w:left="381"/>
            </w:pPr>
            <w:r>
              <w:rPr>
                <w:lang w:val="ru-RU"/>
              </w:rPr>
              <w:t>На</w:t>
            </w:r>
            <w:r w:rsidRPr="00F162EE">
              <w:t xml:space="preserve"> </w:t>
            </w:r>
            <w:r>
              <w:t>Kotlin</w:t>
            </w:r>
            <w:r w:rsidRPr="00F162EE">
              <w:t xml:space="preserve"> </w:t>
            </w:r>
            <w:r>
              <w:rPr>
                <w:lang w:val="ru-RU"/>
              </w:rPr>
              <w:t>написаны</w:t>
            </w:r>
            <w:r w:rsidRPr="00F162EE">
              <w:t xml:space="preserve"> </w:t>
            </w:r>
            <w:r>
              <w:rPr>
                <w:lang w:val="ru-RU"/>
              </w:rPr>
              <w:t>такие</w:t>
            </w:r>
            <w:r w:rsidRPr="00F162EE">
              <w:t xml:space="preserve"> </w:t>
            </w:r>
            <w:r>
              <w:rPr>
                <w:lang w:val="ru-RU"/>
              </w:rPr>
              <w:t>приложения</w:t>
            </w:r>
            <w:r w:rsidRPr="00F162EE">
              <w:t xml:space="preserve">, </w:t>
            </w:r>
            <w:r>
              <w:rPr>
                <w:lang w:val="ru-RU"/>
              </w:rPr>
              <w:t>как</w:t>
            </w:r>
            <w:r w:rsidRPr="00F162EE">
              <w:t xml:space="preserve"> </w:t>
            </w:r>
            <w:r>
              <w:t>Slack</w:t>
            </w:r>
            <w:r w:rsidRPr="00F162EE">
              <w:t xml:space="preserve">, </w:t>
            </w:r>
            <w:r>
              <w:t>Netflix</w:t>
            </w:r>
            <w:r w:rsidRPr="00F162EE">
              <w:t xml:space="preserve">, </w:t>
            </w:r>
            <w:r>
              <w:t>TripAdvisor</w:t>
            </w:r>
            <w:r w:rsidRPr="00F162EE">
              <w:t xml:space="preserve">, </w:t>
            </w:r>
            <w:r>
              <w:t>Confluence</w:t>
            </w:r>
            <w:r w:rsidRPr="00F162EE">
              <w:t xml:space="preserve">, </w:t>
            </w:r>
            <w:r>
              <w:t>Simple</w:t>
            </w:r>
          </w:p>
          <w:p w14:paraId="0A7015FF" w14:textId="14FA182E" w:rsidR="00E10146" w:rsidRPr="00E10146" w:rsidRDefault="00E10146" w:rsidP="00F162E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Kotlin</w:t>
            </w:r>
            <w:r w:rsidRPr="00E10146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изначально был создан, как быстрый язык программирования, чтобы программистам было проще работать</w:t>
            </w:r>
          </w:p>
        </w:tc>
      </w:tr>
      <w:tr w:rsidR="00BB2341" w:rsidRPr="00C91C29" w14:paraId="5F17906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4E95C97" w14:textId="77777777" w:rsidR="00D92BA4" w:rsidRDefault="00F162EE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Так как </w:t>
            </w: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обратно совместим с </w:t>
            </w:r>
            <w:r>
              <w:t>Java</w:t>
            </w:r>
            <w:r>
              <w:rPr>
                <w:lang w:val="ru-RU"/>
              </w:rPr>
              <w:t xml:space="preserve">, код приложения можно постепенно переносить в </w:t>
            </w:r>
            <w:r>
              <w:t>Kotlin</w:t>
            </w:r>
          </w:p>
          <w:p w14:paraId="76F1D981" w14:textId="77777777" w:rsidR="00F162EE" w:rsidRDefault="00F162EE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прост в изучении, а интерес к нему постоянно растет</w:t>
            </w:r>
          </w:p>
          <w:p w14:paraId="705ED450" w14:textId="77777777" w:rsidR="00F162EE" w:rsidRDefault="00F162EE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Код на </w:t>
            </w: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мультиплатформенным</w:t>
            </w:r>
          </w:p>
          <w:p w14:paraId="5AFE713D" w14:textId="77777777" w:rsidR="00F162EE" w:rsidRPr="00F162EE" w:rsidRDefault="00F162EE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Kotlin</w:t>
            </w:r>
            <w:r>
              <w:rPr>
                <w:lang w:val="ru-RU"/>
              </w:rPr>
              <w:t xml:space="preserve"> позволяет написать безопасный и чистый код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 счет своей многофункциональности</w:t>
            </w:r>
          </w:p>
          <w:p w14:paraId="6EF24395" w14:textId="3589B550" w:rsidR="00F162EE" w:rsidRDefault="00F162EE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Kotlin</w:t>
            </w:r>
            <w:r w:rsidRPr="00F162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более сжатый язык программирования, чем </w:t>
            </w:r>
            <w:r>
              <w:t>Java</w:t>
            </w:r>
            <w:r>
              <w:rPr>
                <w:lang w:val="ru-RU"/>
              </w:rPr>
              <w:t>, а это значит, что снижаются затраты на написание кода, а время разработки сокращается в разы</w:t>
            </w:r>
          </w:p>
        </w:tc>
      </w:tr>
      <w:tr w:rsidR="00BB2341" w:rsidRPr="00C91C29" w14:paraId="49762B4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BBFB" w14:textId="076DF311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A57D3D3" w14:textId="46291D37" w:rsidR="000952AE" w:rsidRPr="004F7DF0" w:rsidRDefault="004F7DF0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Kotlin</w:t>
            </w:r>
            <w:r w:rsidRPr="004F7DF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пользуется такой большой поддержкой, как, например, </w:t>
            </w:r>
            <w:r>
              <w:t>Java</w:t>
            </w:r>
          </w:p>
          <w:p w14:paraId="2BB92968" w14:textId="77777777" w:rsidR="004F7DF0" w:rsidRDefault="004F7DF0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Kotlin</w:t>
            </w:r>
            <w:r w:rsidRPr="004F7DF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 сих пор имеет некоторые недостатки, в связи с тем, что это относительно новый язык</w:t>
            </w:r>
          </w:p>
          <w:p w14:paraId="3E99DE90" w14:textId="77777777" w:rsidR="004F7DF0" w:rsidRDefault="000F0BAA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Kotlin</w:t>
            </w:r>
            <w:r w:rsidRPr="000F0BAA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 меньшее количество библиотек, фреймворков и инструментов, так как язык активно развивается</w:t>
            </w:r>
          </w:p>
          <w:p w14:paraId="0A285CA0" w14:textId="633A807A" w:rsidR="000F0BAA" w:rsidRPr="000952AE" w:rsidRDefault="000F0BAA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Kotlin</w:t>
            </w:r>
            <w:r w:rsidRPr="000F0B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всегда оптимален для использования в проектах, написанных на </w:t>
            </w:r>
            <w:r>
              <w:t>Java</w:t>
            </w:r>
          </w:p>
        </w:tc>
      </w:tr>
      <w:tr w:rsidR="00BB2341" w14:paraId="2A92B682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5F378B3F" w:rsidR="00C92695" w:rsidRPr="00C92695" w:rsidRDefault="00C92695">
            <w:pPr>
              <w:pStyle w:val="TableContents"/>
              <w:rPr>
                <w:lang w:val="ru-RU"/>
              </w:rPr>
            </w:pPr>
            <w:r w:rsidRPr="00C92695">
              <w:rPr>
                <w:lang w:val="ru-RU"/>
              </w:rPr>
              <w:t>Х</w:t>
            </w:r>
            <w:r>
              <w:rPr>
                <w:lang w:val="ru-RU"/>
              </w:rPr>
              <w:t>орошего настроения, Павел Валерьевич!!!</w:t>
            </w:r>
          </w:p>
        </w:tc>
      </w:tr>
    </w:tbl>
    <w:p w14:paraId="59706E7E" w14:textId="77777777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E042D" w14:textId="77777777" w:rsidR="00D83A92" w:rsidRDefault="00D83A92">
      <w:r>
        <w:separator/>
      </w:r>
    </w:p>
  </w:endnote>
  <w:endnote w:type="continuationSeparator" w:id="0">
    <w:p w14:paraId="7ABB94E8" w14:textId="77777777" w:rsidR="00D83A92" w:rsidRDefault="00D8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05739" w14:textId="77777777" w:rsidR="00D83A92" w:rsidRDefault="00D83A92">
      <w:r>
        <w:separator/>
      </w:r>
    </w:p>
  </w:footnote>
  <w:footnote w:type="continuationSeparator" w:id="0">
    <w:p w14:paraId="112725DA" w14:textId="77777777" w:rsidR="00D83A92" w:rsidRDefault="00D83A92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63220"/>
    <w:rsid w:val="000868CA"/>
    <w:rsid w:val="000949B7"/>
    <w:rsid w:val="000952AE"/>
    <w:rsid w:val="000A4623"/>
    <w:rsid w:val="000F0BAA"/>
    <w:rsid w:val="00120A78"/>
    <w:rsid w:val="001957FD"/>
    <w:rsid w:val="001C3287"/>
    <w:rsid w:val="001F6064"/>
    <w:rsid w:val="002C33DB"/>
    <w:rsid w:val="00330DF9"/>
    <w:rsid w:val="003A2FB9"/>
    <w:rsid w:val="003E1F97"/>
    <w:rsid w:val="0040677F"/>
    <w:rsid w:val="004A7A56"/>
    <w:rsid w:val="004F3FE9"/>
    <w:rsid w:val="004F7DF0"/>
    <w:rsid w:val="00535C0A"/>
    <w:rsid w:val="005A2698"/>
    <w:rsid w:val="005D1D77"/>
    <w:rsid w:val="005E56DC"/>
    <w:rsid w:val="00602080"/>
    <w:rsid w:val="00616AC6"/>
    <w:rsid w:val="0062491C"/>
    <w:rsid w:val="00687863"/>
    <w:rsid w:val="00734CA7"/>
    <w:rsid w:val="007932EB"/>
    <w:rsid w:val="007D5A2A"/>
    <w:rsid w:val="00817B2B"/>
    <w:rsid w:val="00837A5C"/>
    <w:rsid w:val="00851772"/>
    <w:rsid w:val="0089661B"/>
    <w:rsid w:val="008B168E"/>
    <w:rsid w:val="008F119F"/>
    <w:rsid w:val="009357B6"/>
    <w:rsid w:val="009441BB"/>
    <w:rsid w:val="00952AA4"/>
    <w:rsid w:val="00977D58"/>
    <w:rsid w:val="009A062E"/>
    <w:rsid w:val="009C16CA"/>
    <w:rsid w:val="009C202B"/>
    <w:rsid w:val="009E6EF7"/>
    <w:rsid w:val="00A55F43"/>
    <w:rsid w:val="00A6628D"/>
    <w:rsid w:val="00AF2AFC"/>
    <w:rsid w:val="00AF60B4"/>
    <w:rsid w:val="00B30F65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91C29"/>
    <w:rsid w:val="00C92695"/>
    <w:rsid w:val="00C933A6"/>
    <w:rsid w:val="00D657A6"/>
    <w:rsid w:val="00D81F61"/>
    <w:rsid w:val="00D83A92"/>
    <w:rsid w:val="00D92BA4"/>
    <w:rsid w:val="00E10146"/>
    <w:rsid w:val="00E20C71"/>
    <w:rsid w:val="00E43126"/>
    <w:rsid w:val="00E552CF"/>
    <w:rsid w:val="00E97E00"/>
    <w:rsid w:val="00EC143F"/>
    <w:rsid w:val="00EC69C7"/>
    <w:rsid w:val="00EE3E8B"/>
    <w:rsid w:val="00F162EE"/>
    <w:rsid w:val="00F20350"/>
    <w:rsid w:val="00F76D25"/>
    <w:rsid w:val="00FC2FA9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2</cp:revision>
  <cp:lastPrinted>1899-12-31T21:00:00Z</cp:lastPrinted>
  <dcterms:created xsi:type="dcterms:W3CDTF">2025-10-05T14:15:00Z</dcterms:created>
  <dcterms:modified xsi:type="dcterms:W3CDTF">2025-10-05T14:15:00Z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